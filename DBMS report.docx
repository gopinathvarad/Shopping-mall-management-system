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EE1C7" w14:textId="77777777" w:rsidR="002F785D" w:rsidRDefault="002F785D" w:rsidP="002F785D">
      <w:pPr>
        <w:pStyle w:val="FrameContents"/>
        <w:jc w:val="center"/>
        <w:rPr>
          <w:rFonts w:ascii="Times New Roman" w:hAnsi="Times New Roman" w:cs="Times New Roman"/>
          <w:sz w:val="24"/>
          <w:szCs w:val="24"/>
        </w:rPr>
      </w:pPr>
    </w:p>
    <w:p w14:paraId="5CA871D2" w14:textId="77777777" w:rsidR="002F785D" w:rsidRDefault="002F785D" w:rsidP="002F785D">
      <w:pPr>
        <w:pStyle w:val="FrameContents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KARNATAK LAW SOCIETY’S</w:t>
      </w:r>
    </w:p>
    <w:p w14:paraId="45238006" w14:textId="77777777" w:rsidR="002F785D" w:rsidRDefault="002F785D" w:rsidP="002F785D">
      <w:pPr>
        <w:pStyle w:val="FrameContents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GOGTE INSTITUTE OF TECHNOLOGY</w:t>
      </w:r>
    </w:p>
    <w:p w14:paraId="7DF32DE2" w14:textId="77777777" w:rsidR="002F785D" w:rsidRDefault="002F785D" w:rsidP="002F785D">
      <w:pPr>
        <w:pStyle w:val="FrameContents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UDYAMBAG, BELAGAVI-590008</w:t>
      </w:r>
    </w:p>
    <w:p w14:paraId="753430C8" w14:textId="77777777" w:rsidR="002F785D" w:rsidRDefault="002F785D" w:rsidP="002F785D">
      <w:pPr>
        <w:pStyle w:val="FrameContents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(An Autonomous Institution under Visvesvaraya Technological University, Belagavi)</w:t>
      </w:r>
    </w:p>
    <w:p w14:paraId="6E406842" w14:textId="77777777" w:rsidR="002F785D" w:rsidRDefault="002F785D" w:rsidP="002F785D">
      <w:pPr>
        <w:pStyle w:val="FrameContents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(APPROVED BY AICTE, NEW DELHI)</w:t>
      </w:r>
    </w:p>
    <w:p w14:paraId="37EC92B4" w14:textId="77777777" w:rsidR="002F785D" w:rsidRDefault="002F785D" w:rsidP="002F785D">
      <w:pPr>
        <w:pStyle w:val="FrameContents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76400222"/>
    </w:p>
    <w:bookmarkEnd w:id="0"/>
    <w:p w14:paraId="09C4DE6F" w14:textId="77777777" w:rsidR="002F785D" w:rsidRDefault="002F785D" w:rsidP="002F785D">
      <w:pPr>
        <w:pStyle w:val="FrameContents"/>
        <w:jc w:val="center"/>
      </w:pPr>
    </w:p>
    <w:p w14:paraId="6095F009" w14:textId="77777777" w:rsidR="002F785D" w:rsidRDefault="002F785D" w:rsidP="002F785D">
      <w:pPr>
        <w:pStyle w:val="FrameContents"/>
        <w:jc w:val="center"/>
      </w:pPr>
      <w:r>
        <w:rPr>
          <w:noProof/>
          <w:lang w:val="en-IN" w:eastAsia="en-IN"/>
        </w:rPr>
        <w:drawing>
          <wp:inline distT="0" distB="0" distL="0" distR="0" wp14:anchorId="57AA9414" wp14:editId="45FFA4BF">
            <wp:extent cx="1300480" cy="1298575"/>
            <wp:effectExtent l="0" t="0" r="0" b="0"/>
            <wp:docPr id="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130048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66D72" w14:textId="77777777" w:rsidR="002F785D" w:rsidRDefault="002F785D" w:rsidP="002F785D">
      <w:pPr>
        <w:pStyle w:val="FrameContents"/>
        <w:jc w:val="center"/>
      </w:pPr>
    </w:p>
    <w:p w14:paraId="2441A900" w14:textId="77777777" w:rsidR="002F785D" w:rsidRDefault="002F785D" w:rsidP="002F785D">
      <w:pPr>
        <w:pStyle w:val="FrameContents"/>
        <w:jc w:val="center"/>
      </w:pPr>
    </w:p>
    <w:p w14:paraId="05FD1EC6" w14:textId="54BD2161" w:rsidR="002F785D" w:rsidRDefault="002F785D" w:rsidP="002F785D">
      <w:pPr>
        <w:pStyle w:val="FrameContents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Course </w:t>
      </w:r>
      <w:r>
        <w:rPr>
          <w:rFonts w:ascii="Times New Roman" w:hAnsi="Times New Roman" w:cs="Times New Roman"/>
          <w:i/>
          <w:sz w:val="28"/>
          <w:szCs w:val="28"/>
        </w:rPr>
        <w:t xml:space="preserve">Project </w:t>
      </w:r>
      <w:r>
        <w:rPr>
          <w:rFonts w:ascii="Times New Roman" w:hAnsi="Times New Roman" w:cs="Times New Roman"/>
          <w:i/>
          <w:sz w:val="28"/>
          <w:szCs w:val="28"/>
        </w:rPr>
        <w:t>Report</w:t>
      </w:r>
    </w:p>
    <w:p w14:paraId="5A924721" w14:textId="3AA541D5" w:rsidR="002F785D" w:rsidRDefault="002F785D" w:rsidP="002F785D">
      <w:pPr>
        <w:pStyle w:val="FrameContents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On</w:t>
      </w:r>
    </w:p>
    <w:p w14:paraId="1CF9EA7B" w14:textId="2523592A" w:rsidR="002F785D" w:rsidRPr="002F785D" w:rsidRDefault="002F785D" w:rsidP="002F785D">
      <w:pPr>
        <w:pStyle w:val="FrameContents"/>
        <w:jc w:val="center"/>
        <w:rPr>
          <w:rFonts w:ascii="Times New Roman" w:hAnsi="Times New Roman" w:cs="Times New Roman"/>
          <w:b/>
          <w:bCs/>
          <w:i/>
          <w:sz w:val="32"/>
          <w:szCs w:val="32"/>
        </w:rPr>
      </w:pPr>
      <w:r w:rsidRPr="002F785D">
        <w:rPr>
          <w:rFonts w:ascii="Times New Roman" w:hAnsi="Times New Roman" w:cs="Times New Roman"/>
          <w:b/>
          <w:bCs/>
          <w:i/>
          <w:sz w:val="32"/>
          <w:szCs w:val="32"/>
        </w:rPr>
        <w:t>Shopping mall Management System</w:t>
      </w:r>
    </w:p>
    <w:p w14:paraId="38BF957B" w14:textId="77777777" w:rsidR="002F785D" w:rsidRDefault="002F785D" w:rsidP="002F785D">
      <w:pPr>
        <w:pStyle w:val="FrameContents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Submitted in the partial fulfillment for the academic requirement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of </w:t>
      </w:r>
    </w:p>
    <w:p w14:paraId="28D65704" w14:textId="77777777" w:rsidR="002F785D" w:rsidRDefault="002F785D" w:rsidP="002F785D">
      <w:pPr>
        <w:pStyle w:val="FrameContents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vertAlign w:val="superscript"/>
        </w:rPr>
        <w:t xml:space="preserve">  </w:t>
      </w:r>
      <w:r>
        <w:rPr>
          <w:rFonts w:ascii="Times New Roman" w:hAnsi="Times New Roman" w:cs="Times New Roman"/>
          <w:b/>
          <w:i/>
          <w:sz w:val="28"/>
          <w:szCs w:val="28"/>
        </w:rPr>
        <w:t>4th Semester B.E.</w:t>
      </w:r>
    </w:p>
    <w:p w14:paraId="41D50B4C" w14:textId="77777777" w:rsidR="002F785D" w:rsidRDefault="002F785D" w:rsidP="002F785D">
      <w:pPr>
        <w:pStyle w:val="FrameContents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in</w:t>
      </w:r>
    </w:p>
    <w:p w14:paraId="251F2A18" w14:textId="77777777" w:rsidR="002F785D" w:rsidRPr="00910808" w:rsidRDefault="002F785D" w:rsidP="002F785D">
      <w:pPr>
        <w:pStyle w:val="FrameContents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Information Science and Engineering</w:t>
      </w:r>
    </w:p>
    <w:p w14:paraId="379E9923" w14:textId="77777777" w:rsidR="002F785D" w:rsidRDefault="002F785D" w:rsidP="002F785D">
      <w:pPr>
        <w:pStyle w:val="FrameContents"/>
        <w:jc w:val="center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Submitted by</w:t>
      </w:r>
    </w:p>
    <w:p w14:paraId="5A6592F4" w14:textId="77777777" w:rsidR="002F785D" w:rsidRDefault="002F785D" w:rsidP="002F785D">
      <w:pPr>
        <w:pStyle w:val="FrameContents"/>
        <w:jc w:val="center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Aryan Kulkarni              2GI19IS009</w:t>
      </w:r>
    </w:p>
    <w:p w14:paraId="05C3802C" w14:textId="77777777" w:rsidR="002F785D" w:rsidRDefault="002F785D" w:rsidP="002F785D">
      <w:pPr>
        <w:pStyle w:val="FrameContents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John Nixon                    2GI19IS016</w:t>
      </w:r>
    </w:p>
    <w:p w14:paraId="3818D02E" w14:textId="77777777" w:rsidR="002F785D" w:rsidRDefault="002F785D" w:rsidP="002F785D">
      <w:pPr>
        <w:pStyle w:val="FrameContents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Pratik Desai                   2GI19IS037</w:t>
      </w:r>
    </w:p>
    <w:p w14:paraId="2AF75765" w14:textId="77777777" w:rsidR="002F785D" w:rsidRDefault="002F785D" w:rsidP="002F785D">
      <w:pPr>
        <w:pStyle w:val="FrameContents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V Gopinath                    2GI19IS056</w:t>
      </w:r>
    </w:p>
    <w:p w14:paraId="6DE079A2" w14:textId="77777777" w:rsidR="002F785D" w:rsidRDefault="002F785D" w:rsidP="002F785D">
      <w:pPr>
        <w:pStyle w:val="FrameContents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7A721AE" w14:textId="735530EB" w:rsidR="002F785D" w:rsidRDefault="002F785D" w:rsidP="002F785D">
      <w:pPr>
        <w:pStyle w:val="FrameContents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GUIDE  </w:t>
      </w:r>
    </w:p>
    <w:p w14:paraId="26429944" w14:textId="37E1DC94" w:rsidR="002F785D" w:rsidRDefault="002F785D" w:rsidP="002F785D">
      <w:pPr>
        <w:pStyle w:val="FrameContents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Dr. S.B Deshpande</w:t>
      </w:r>
    </w:p>
    <w:p w14:paraId="131C503A" w14:textId="77777777" w:rsidR="002F785D" w:rsidRDefault="002F785D" w:rsidP="002F785D">
      <w:pPr>
        <w:pStyle w:val="FrameContents"/>
      </w:pPr>
      <w:r>
        <w:tab/>
      </w:r>
    </w:p>
    <w:p w14:paraId="403E7A64" w14:textId="056E4B8E" w:rsidR="002F785D" w:rsidRDefault="002F785D" w:rsidP="002F785D">
      <w:pPr>
        <w:pStyle w:val="FrameContents"/>
        <w:rPr>
          <w:rFonts w:ascii="Times New Roman" w:hAnsi="Times New Roman" w:cs="Times New Roman"/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rPr>
          <w:rFonts w:ascii="Times New Roman" w:hAnsi="Times New Roman" w:cs="Times New Roman"/>
          <w:b/>
          <w:sz w:val="28"/>
          <w:szCs w:val="28"/>
        </w:rPr>
        <w:t>2021</w:t>
      </w:r>
      <w:r>
        <w:rPr>
          <w:rFonts w:ascii="Times New Roman" w:hAnsi="Times New Roman" w:cs="Times New Roman"/>
          <w:b/>
          <w:sz w:val="28"/>
          <w:szCs w:val="28"/>
        </w:rPr>
        <w:t>-22</w:t>
      </w:r>
    </w:p>
    <w:p w14:paraId="37EA2672" w14:textId="77777777" w:rsidR="002F785D" w:rsidRDefault="002F785D" w:rsidP="002F785D">
      <w:pPr>
        <w:pStyle w:val="FrameContents"/>
        <w:rPr>
          <w:rFonts w:ascii="Times New Roman" w:hAnsi="Times New Roman" w:cs="Times New Roman"/>
          <w:b/>
          <w:sz w:val="28"/>
          <w:szCs w:val="28"/>
        </w:rPr>
      </w:pPr>
    </w:p>
    <w:p w14:paraId="2CD1AE45" w14:textId="4AE0D35C" w:rsidR="002F785D" w:rsidRDefault="002F785D" w:rsidP="002F785D">
      <w:pPr>
        <w:pStyle w:val="FrameContents"/>
        <w:rPr>
          <w:rFonts w:ascii="Times New Roman" w:hAnsi="Times New Roman" w:cs="Times New Roman"/>
          <w:b/>
          <w:sz w:val="28"/>
          <w:szCs w:val="28"/>
        </w:rPr>
      </w:pPr>
    </w:p>
    <w:p w14:paraId="2E194504" w14:textId="77777777" w:rsidR="002F785D" w:rsidRDefault="002F785D" w:rsidP="002F785D">
      <w:pPr>
        <w:pStyle w:val="FrameContents"/>
        <w:rPr>
          <w:rFonts w:ascii="Times New Roman" w:hAnsi="Times New Roman" w:cs="Times New Roman"/>
          <w:b/>
          <w:sz w:val="28"/>
          <w:szCs w:val="28"/>
        </w:rPr>
      </w:pPr>
    </w:p>
    <w:p w14:paraId="03175228" w14:textId="77777777" w:rsidR="002F785D" w:rsidRDefault="002F785D" w:rsidP="002F785D">
      <w:pPr>
        <w:pStyle w:val="FrameContents"/>
        <w:rPr>
          <w:rFonts w:ascii="Times New Roman" w:hAnsi="Times New Roman" w:cs="Times New Roman"/>
          <w:b/>
          <w:sz w:val="28"/>
          <w:szCs w:val="28"/>
        </w:rPr>
      </w:pPr>
    </w:p>
    <w:p w14:paraId="30B767C7" w14:textId="77777777" w:rsidR="002F785D" w:rsidRDefault="002F785D" w:rsidP="002F785D">
      <w:pPr>
        <w:pStyle w:val="FrameContents"/>
        <w:rPr>
          <w:rFonts w:ascii="Times New Roman" w:hAnsi="Times New Roman" w:cs="Times New Roman"/>
          <w:b/>
          <w:sz w:val="28"/>
          <w:szCs w:val="28"/>
        </w:rPr>
      </w:pPr>
    </w:p>
    <w:p w14:paraId="07150D53" w14:textId="77777777" w:rsidR="002F785D" w:rsidRDefault="002F785D" w:rsidP="002F785D">
      <w:pPr>
        <w:pStyle w:val="FrameContents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2818"/>
        <w:tblW w:w="9498" w:type="dxa"/>
        <w:tblLook w:val="04A0" w:firstRow="1" w:lastRow="0" w:firstColumn="1" w:lastColumn="0" w:noHBand="0" w:noVBand="1"/>
      </w:tblPr>
      <w:tblGrid>
        <w:gridCol w:w="3086"/>
        <w:gridCol w:w="866"/>
        <w:gridCol w:w="1364"/>
        <w:gridCol w:w="1316"/>
        <w:gridCol w:w="1433"/>
        <w:gridCol w:w="1433"/>
      </w:tblGrid>
      <w:tr w:rsidR="002F785D" w14:paraId="69395B28" w14:textId="77777777" w:rsidTr="00EE1F6B">
        <w:trPr>
          <w:trHeight w:val="279"/>
        </w:trPr>
        <w:tc>
          <w:tcPr>
            <w:tcW w:w="9101" w:type="dxa"/>
            <w:gridSpan w:val="6"/>
          </w:tcPr>
          <w:p w14:paraId="58239C8B" w14:textId="77777777" w:rsidR="002F785D" w:rsidRDefault="002F785D" w:rsidP="00EE1F6B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Batch No.: 8</w:t>
            </w:r>
          </w:p>
        </w:tc>
      </w:tr>
      <w:tr w:rsidR="002F785D" w14:paraId="6A28E9F7" w14:textId="77777777" w:rsidTr="00EE1F6B">
        <w:trPr>
          <w:trHeight w:val="279"/>
        </w:trPr>
        <w:tc>
          <w:tcPr>
            <w:tcW w:w="2957" w:type="dxa"/>
            <w:vMerge w:val="restart"/>
          </w:tcPr>
          <w:p w14:paraId="586B057E" w14:textId="496D98DE" w:rsidR="002F785D" w:rsidRPr="007870A4" w:rsidRDefault="002F785D" w:rsidP="00EE1F6B">
            <w:pPr>
              <w:pStyle w:val="FrameContents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Seminar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  <w:r>
              <w:t>: Shopping</w:t>
            </w:r>
            <w:r w:rsidRPr="002F785D">
              <w:rPr>
                <w:rFonts w:ascii="Times New Roman" w:hAnsi="Times New Roman" w:cs="Times New Roman"/>
                <w:sz w:val="24"/>
                <w:szCs w:val="24"/>
              </w:rPr>
              <w:t xml:space="preserve"> mall Management System</w:t>
            </w:r>
          </w:p>
        </w:tc>
        <w:tc>
          <w:tcPr>
            <w:tcW w:w="830" w:type="dxa"/>
            <w:vMerge w:val="restart"/>
          </w:tcPr>
          <w:p w14:paraId="1CBE8532" w14:textId="77777777" w:rsidR="002F785D" w:rsidRDefault="002F785D" w:rsidP="00EE1F6B">
            <w:r>
              <w:rPr>
                <w:rFonts w:ascii="Times New Roman" w:hAnsi="Times New Roman" w:cs="Times New Roman"/>
                <w:sz w:val="24"/>
                <w:szCs w:val="24"/>
              </w:rPr>
              <w:t>Marks Range</w:t>
            </w:r>
          </w:p>
        </w:tc>
        <w:tc>
          <w:tcPr>
            <w:tcW w:w="5314" w:type="dxa"/>
            <w:gridSpan w:val="4"/>
          </w:tcPr>
          <w:p w14:paraId="5408A182" w14:textId="77777777" w:rsidR="002F785D" w:rsidRDefault="002F785D" w:rsidP="00EE1F6B">
            <w:pPr>
              <w:jc w:val="center"/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USN</w:t>
            </w:r>
          </w:p>
        </w:tc>
      </w:tr>
      <w:tr w:rsidR="002F785D" w14:paraId="72252245" w14:textId="77777777" w:rsidTr="00EE1F6B">
        <w:trPr>
          <w:trHeight w:val="279"/>
        </w:trPr>
        <w:tc>
          <w:tcPr>
            <w:tcW w:w="2957" w:type="dxa"/>
            <w:vMerge/>
            <w:vAlign w:val="center"/>
          </w:tcPr>
          <w:p w14:paraId="3EA49E98" w14:textId="77777777" w:rsidR="002F785D" w:rsidRDefault="002F785D" w:rsidP="00EE1F6B"/>
        </w:tc>
        <w:tc>
          <w:tcPr>
            <w:tcW w:w="830" w:type="dxa"/>
            <w:vMerge/>
            <w:vAlign w:val="center"/>
          </w:tcPr>
          <w:p w14:paraId="4C64FC58" w14:textId="77777777" w:rsidR="002F785D" w:rsidRDefault="002F785D" w:rsidP="00EE1F6B"/>
        </w:tc>
        <w:tc>
          <w:tcPr>
            <w:tcW w:w="1307" w:type="dxa"/>
          </w:tcPr>
          <w:p w14:paraId="59318E9D" w14:textId="77777777" w:rsidR="002F785D" w:rsidRDefault="002F785D" w:rsidP="00EE1F6B">
            <w:pPr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2GI19IS009</w:t>
            </w:r>
          </w:p>
        </w:tc>
        <w:tc>
          <w:tcPr>
            <w:tcW w:w="1261" w:type="dxa"/>
          </w:tcPr>
          <w:p w14:paraId="5D390449" w14:textId="77777777" w:rsidR="002F785D" w:rsidRDefault="002F785D" w:rsidP="00EE1F6B">
            <w:pPr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2GI19IS016</w:t>
            </w:r>
          </w:p>
        </w:tc>
        <w:tc>
          <w:tcPr>
            <w:tcW w:w="1373" w:type="dxa"/>
          </w:tcPr>
          <w:p w14:paraId="6F6649E5" w14:textId="77777777" w:rsidR="002F785D" w:rsidRDefault="002F785D" w:rsidP="00EE1F6B">
            <w:pPr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2GI19IS037</w:t>
            </w:r>
          </w:p>
        </w:tc>
        <w:tc>
          <w:tcPr>
            <w:tcW w:w="1373" w:type="dxa"/>
          </w:tcPr>
          <w:p w14:paraId="422DCD2D" w14:textId="77777777" w:rsidR="002F785D" w:rsidRDefault="002F785D" w:rsidP="00EE1F6B">
            <w:pPr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2GI19IS056</w:t>
            </w:r>
          </w:p>
        </w:tc>
      </w:tr>
      <w:tr w:rsidR="002F785D" w14:paraId="5A0AEE9F" w14:textId="77777777" w:rsidTr="00EE1F6B">
        <w:trPr>
          <w:trHeight w:val="279"/>
        </w:trPr>
        <w:tc>
          <w:tcPr>
            <w:tcW w:w="2957" w:type="dxa"/>
          </w:tcPr>
          <w:p w14:paraId="15A092A0" w14:textId="77777777" w:rsidR="002F785D" w:rsidRDefault="002F785D" w:rsidP="00EE1F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Abstract (PO2)</w:t>
            </w:r>
          </w:p>
        </w:tc>
        <w:tc>
          <w:tcPr>
            <w:tcW w:w="830" w:type="dxa"/>
            <w:vAlign w:val="center"/>
          </w:tcPr>
          <w:p w14:paraId="4C25CAC8" w14:textId="77777777" w:rsidR="002F785D" w:rsidRDefault="002F785D" w:rsidP="00EE1F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0-2</w:t>
            </w:r>
          </w:p>
        </w:tc>
        <w:tc>
          <w:tcPr>
            <w:tcW w:w="1307" w:type="dxa"/>
          </w:tcPr>
          <w:p w14:paraId="60E13F82" w14:textId="77777777" w:rsidR="002F785D" w:rsidRDefault="002F785D" w:rsidP="00EE1F6B"/>
        </w:tc>
        <w:tc>
          <w:tcPr>
            <w:tcW w:w="1261" w:type="dxa"/>
          </w:tcPr>
          <w:p w14:paraId="3C4E4ACC" w14:textId="77777777" w:rsidR="002F785D" w:rsidRDefault="002F785D" w:rsidP="00EE1F6B"/>
        </w:tc>
        <w:tc>
          <w:tcPr>
            <w:tcW w:w="1373" w:type="dxa"/>
          </w:tcPr>
          <w:p w14:paraId="22985585" w14:textId="77777777" w:rsidR="002F785D" w:rsidRDefault="002F785D" w:rsidP="00EE1F6B"/>
        </w:tc>
        <w:tc>
          <w:tcPr>
            <w:tcW w:w="1373" w:type="dxa"/>
          </w:tcPr>
          <w:p w14:paraId="491587E3" w14:textId="77777777" w:rsidR="002F785D" w:rsidRDefault="002F785D" w:rsidP="00EE1F6B"/>
        </w:tc>
      </w:tr>
      <w:tr w:rsidR="002F785D" w14:paraId="6DBD0BFF" w14:textId="77777777" w:rsidTr="00EE1F6B">
        <w:trPr>
          <w:trHeight w:val="279"/>
        </w:trPr>
        <w:tc>
          <w:tcPr>
            <w:tcW w:w="2957" w:type="dxa"/>
          </w:tcPr>
          <w:p w14:paraId="70713DD3" w14:textId="77777777" w:rsidR="002F785D" w:rsidRDefault="002F785D" w:rsidP="00EE1F6B">
            <w:r>
              <w:rPr>
                <w:rFonts w:ascii="Times New Roman" w:hAnsi="Times New Roman" w:cs="Times New Roman"/>
                <w:sz w:val="24"/>
                <w:szCs w:val="24"/>
              </w:rPr>
              <w:t>Application of the topic to the course (PO2)</w:t>
            </w:r>
          </w:p>
        </w:tc>
        <w:tc>
          <w:tcPr>
            <w:tcW w:w="830" w:type="dxa"/>
            <w:vAlign w:val="center"/>
          </w:tcPr>
          <w:p w14:paraId="435DAF5A" w14:textId="77777777" w:rsidR="002F785D" w:rsidRDefault="002F785D" w:rsidP="00EE1F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0-3</w:t>
            </w:r>
          </w:p>
        </w:tc>
        <w:tc>
          <w:tcPr>
            <w:tcW w:w="1307" w:type="dxa"/>
          </w:tcPr>
          <w:p w14:paraId="7C1CF884" w14:textId="77777777" w:rsidR="002F785D" w:rsidRDefault="002F785D" w:rsidP="00EE1F6B"/>
        </w:tc>
        <w:tc>
          <w:tcPr>
            <w:tcW w:w="1261" w:type="dxa"/>
          </w:tcPr>
          <w:p w14:paraId="7E76E493" w14:textId="77777777" w:rsidR="002F785D" w:rsidRDefault="002F785D" w:rsidP="00EE1F6B"/>
        </w:tc>
        <w:tc>
          <w:tcPr>
            <w:tcW w:w="1373" w:type="dxa"/>
          </w:tcPr>
          <w:p w14:paraId="322BC8B9" w14:textId="77777777" w:rsidR="002F785D" w:rsidRDefault="002F785D" w:rsidP="00EE1F6B"/>
        </w:tc>
        <w:tc>
          <w:tcPr>
            <w:tcW w:w="1373" w:type="dxa"/>
          </w:tcPr>
          <w:p w14:paraId="54C03BA5" w14:textId="77777777" w:rsidR="002F785D" w:rsidRDefault="002F785D" w:rsidP="00EE1F6B"/>
        </w:tc>
      </w:tr>
      <w:tr w:rsidR="002F785D" w14:paraId="5B50C188" w14:textId="77777777" w:rsidTr="00EE1F6B">
        <w:trPr>
          <w:trHeight w:val="279"/>
        </w:trPr>
        <w:tc>
          <w:tcPr>
            <w:tcW w:w="2957" w:type="dxa"/>
          </w:tcPr>
          <w:p w14:paraId="0882146D" w14:textId="77777777" w:rsidR="002F785D" w:rsidRDefault="002F785D" w:rsidP="00EE1F6B">
            <w:r>
              <w:rPr>
                <w:rFonts w:ascii="Times New Roman" w:hAnsi="Times New Roman" w:cs="Times New Roman"/>
                <w:sz w:val="24"/>
                <w:szCs w:val="24"/>
              </w:rPr>
              <w:t>Literature survey and its findings (PO2)</w:t>
            </w:r>
          </w:p>
        </w:tc>
        <w:tc>
          <w:tcPr>
            <w:tcW w:w="830" w:type="dxa"/>
            <w:vAlign w:val="center"/>
          </w:tcPr>
          <w:p w14:paraId="01564489" w14:textId="77777777" w:rsidR="002F785D" w:rsidRDefault="002F785D" w:rsidP="00EE1F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0-4</w:t>
            </w:r>
          </w:p>
        </w:tc>
        <w:tc>
          <w:tcPr>
            <w:tcW w:w="1307" w:type="dxa"/>
          </w:tcPr>
          <w:p w14:paraId="658FF251" w14:textId="77777777" w:rsidR="002F785D" w:rsidRDefault="002F785D" w:rsidP="00EE1F6B"/>
        </w:tc>
        <w:tc>
          <w:tcPr>
            <w:tcW w:w="1261" w:type="dxa"/>
          </w:tcPr>
          <w:p w14:paraId="5E4FF041" w14:textId="77777777" w:rsidR="002F785D" w:rsidRDefault="002F785D" w:rsidP="00EE1F6B"/>
        </w:tc>
        <w:tc>
          <w:tcPr>
            <w:tcW w:w="1373" w:type="dxa"/>
          </w:tcPr>
          <w:p w14:paraId="3BC0E952" w14:textId="77777777" w:rsidR="002F785D" w:rsidRDefault="002F785D" w:rsidP="00EE1F6B"/>
        </w:tc>
        <w:tc>
          <w:tcPr>
            <w:tcW w:w="1373" w:type="dxa"/>
          </w:tcPr>
          <w:p w14:paraId="72C3C45B" w14:textId="77777777" w:rsidR="002F785D" w:rsidRDefault="002F785D" w:rsidP="00EE1F6B"/>
        </w:tc>
      </w:tr>
      <w:tr w:rsidR="002F785D" w14:paraId="36A1091D" w14:textId="77777777" w:rsidTr="00EE1F6B">
        <w:trPr>
          <w:trHeight w:val="574"/>
        </w:trPr>
        <w:tc>
          <w:tcPr>
            <w:tcW w:w="2957" w:type="dxa"/>
          </w:tcPr>
          <w:p w14:paraId="441D5C97" w14:textId="77777777" w:rsidR="002F785D" w:rsidRDefault="002F785D" w:rsidP="00EE1F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Methodology, Results and Conclusion</w:t>
            </w:r>
          </w:p>
          <w:p w14:paraId="3575F30F" w14:textId="77777777" w:rsidR="002F785D" w:rsidRDefault="002F785D" w:rsidP="00EE1F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(PO1, PO3, PO4)</w:t>
            </w:r>
          </w:p>
        </w:tc>
        <w:tc>
          <w:tcPr>
            <w:tcW w:w="830" w:type="dxa"/>
            <w:vAlign w:val="center"/>
          </w:tcPr>
          <w:p w14:paraId="08FA5700" w14:textId="77777777" w:rsidR="002F785D" w:rsidRDefault="002F785D" w:rsidP="00EE1F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0-6</w:t>
            </w:r>
          </w:p>
        </w:tc>
        <w:tc>
          <w:tcPr>
            <w:tcW w:w="1307" w:type="dxa"/>
          </w:tcPr>
          <w:p w14:paraId="06E85898" w14:textId="77777777" w:rsidR="002F785D" w:rsidRDefault="002F785D" w:rsidP="00EE1F6B"/>
        </w:tc>
        <w:tc>
          <w:tcPr>
            <w:tcW w:w="1261" w:type="dxa"/>
          </w:tcPr>
          <w:p w14:paraId="1A9B7E89" w14:textId="77777777" w:rsidR="002F785D" w:rsidRDefault="002F785D" w:rsidP="00EE1F6B"/>
        </w:tc>
        <w:tc>
          <w:tcPr>
            <w:tcW w:w="1373" w:type="dxa"/>
          </w:tcPr>
          <w:p w14:paraId="5A5213E7" w14:textId="77777777" w:rsidR="002F785D" w:rsidRDefault="002F785D" w:rsidP="00EE1F6B"/>
        </w:tc>
        <w:tc>
          <w:tcPr>
            <w:tcW w:w="1373" w:type="dxa"/>
          </w:tcPr>
          <w:p w14:paraId="19D25F5C" w14:textId="77777777" w:rsidR="002F785D" w:rsidRDefault="002F785D" w:rsidP="00EE1F6B"/>
        </w:tc>
      </w:tr>
      <w:tr w:rsidR="002F785D" w14:paraId="4F37F4E8" w14:textId="77777777" w:rsidTr="00EE1F6B">
        <w:trPr>
          <w:trHeight w:val="279"/>
        </w:trPr>
        <w:tc>
          <w:tcPr>
            <w:tcW w:w="2957" w:type="dxa"/>
          </w:tcPr>
          <w:p w14:paraId="5AE77C51" w14:textId="77777777" w:rsidR="002F785D" w:rsidRDefault="002F785D" w:rsidP="00EE1F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Report and Oral presentation skill (PO9, PO10)</w:t>
            </w:r>
          </w:p>
        </w:tc>
        <w:tc>
          <w:tcPr>
            <w:tcW w:w="830" w:type="dxa"/>
            <w:vAlign w:val="center"/>
          </w:tcPr>
          <w:p w14:paraId="7D992702" w14:textId="77777777" w:rsidR="002F785D" w:rsidRDefault="002F785D" w:rsidP="00EE1F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0-5</w:t>
            </w:r>
          </w:p>
        </w:tc>
        <w:tc>
          <w:tcPr>
            <w:tcW w:w="1307" w:type="dxa"/>
          </w:tcPr>
          <w:p w14:paraId="777A7408" w14:textId="77777777" w:rsidR="002F785D" w:rsidRDefault="002F785D" w:rsidP="00EE1F6B"/>
        </w:tc>
        <w:tc>
          <w:tcPr>
            <w:tcW w:w="1261" w:type="dxa"/>
          </w:tcPr>
          <w:p w14:paraId="2FC23DEF" w14:textId="77777777" w:rsidR="002F785D" w:rsidRDefault="002F785D" w:rsidP="00EE1F6B"/>
        </w:tc>
        <w:tc>
          <w:tcPr>
            <w:tcW w:w="1373" w:type="dxa"/>
          </w:tcPr>
          <w:p w14:paraId="49CECA5F" w14:textId="77777777" w:rsidR="002F785D" w:rsidRDefault="002F785D" w:rsidP="00EE1F6B"/>
        </w:tc>
        <w:tc>
          <w:tcPr>
            <w:tcW w:w="1373" w:type="dxa"/>
          </w:tcPr>
          <w:p w14:paraId="1D368278" w14:textId="77777777" w:rsidR="002F785D" w:rsidRDefault="002F785D" w:rsidP="00EE1F6B"/>
        </w:tc>
      </w:tr>
      <w:tr w:rsidR="002F785D" w14:paraId="591F93CE" w14:textId="77777777" w:rsidTr="00EE1F6B">
        <w:trPr>
          <w:trHeight w:val="294"/>
        </w:trPr>
        <w:tc>
          <w:tcPr>
            <w:tcW w:w="2957" w:type="dxa"/>
          </w:tcPr>
          <w:p w14:paraId="30BB54C7" w14:textId="77777777" w:rsidR="002F785D" w:rsidRDefault="002F785D" w:rsidP="00EE1F6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830" w:type="dxa"/>
            <w:vAlign w:val="center"/>
          </w:tcPr>
          <w:p w14:paraId="1DB030BC" w14:textId="77777777" w:rsidR="002F785D" w:rsidRDefault="002F785D" w:rsidP="00EE1F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07" w:type="dxa"/>
          </w:tcPr>
          <w:p w14:paraId="0B4A58FE" w14:textId="77777777" w:rsidR="002F785D" w:rsidRDefault="002F785D" w:rsidP="00EE1F6B"/>
        </w:tc>
        <w:tc>
          <w:tcPr>
            <w:tcW w:w="1261" w:type="dxa"/>
          </w:tcPr>
          <w:p w14:paraId="3E44C0B2" w14:textId="77777777" w:rsidR="002F785D" w:rsidRDefault="002F785D" w:rsidP="00EE1F6B"/>
        </w:tc>
        <w:tc>
          <w:tcPr>
            <w:tcW w:w="1373" w:type="dxa"/>
          </w:tcPr>
          <w:p w14:paraId="6EA13DE2" w14:textId="77777777" w:rsidR="002F785D" w:rsidRDefault="002F785D" w:rsidP="00EE1F6B"/>
        </w:tc>
        <w:tc>
          <w:tcPr>
            <w:tcW w:w="1373" w:type="dxa"/>
          </w:tcPr>
          <w:p w14:paraId="3AD00369" w14:textId="77777777" w:rsidR="002F785D" w:rsidRDefault="002F785D" w:rsidP="00EE1F6B"/>
        </w:tc>
      </w:tr>
    </w:tbl>
    <w:p w14:paraId="4DACCCF8" w14:textId="77777777" w:rsidR="002F785D" w:rsidRDefault="002F785D" w:rsidP="002F785D">
      <w:pPr>
        <w:pStyle w:val="FrameContents"/>
        <w:rPr>
          <w:rFonts w:ascii="Times New Roman" w:hAnsi="Times New Roman" w:cs="Times New Roman"/>
          <w:b/>
          <w:sz w:val="28"/>
          <w:szCs w:val="28"/>
        </w:rPr>
      </w:pPr>
    </w:p>
    <w:p w14:paraId="79401930" w14:textId="77777777" w:rsidR="002F785D" w:rsidRDefault="002F785D" w:rsidP="002F785D">
      <w:pPr>
        <w:pStyle w:val="FrameContents"/>
        <w:rPr>
          <w:rFonts w:ascii="Times New Roman" w:hAnsi="Times New Roman" w:cs="Times New Roman"/>
          <w:b/>
          <w:sz w:val="28"/>
          <w:szCs w:val="28"/>
        </w:rPr>
      </w:pPr>
    </w:p>
    <w:p w14:paraId="2B133123" w14:textId="77777777" w:rsidR="002F785D" w:rsidRDefault="002F785D" w:rsidP="002F785D">
      <w:pPr>
        <w:pStyle w:val="FrameContents"/>
        <w:rPr>
          <w:rFonts w:ascii="Times New Roman" w:hAnsi="Times New Roman" w:cs="Times New Roman"/>
          <w:b/>
          <w:sz w:val="28"/>
          <w:szCs w:val="28"/>
        </w:rPr>
      </w:pPr>
    </w:p>
    <w:p w14:paraId="1A50D85E" w14:textId="77777777" w:rsidR="002F785D" w:rsidRDefault="002F785D" w:rsidP="002F785D">
      <w:pPr>
        <w:pStyle w:val="FrameContents"/>
        <w:rPr>
          <w:rFonts w:ascii="Times New Roman" w:hAnsi="Times New Roman" w:cs="Times New Roman"/>
          <w:b/>
          <w:sz w:val="28"/>
          <w:szCs w:val="28"/>
        </w:rPr>
      </w:pPr>
    </w:p>
    <w:p w14:paraId="2A896105" w14:textId="77777777" w:rsidR="002F785D" w:rsidRDefault="002F785D" w:rsidP="002F785D">
      <w:pPr>
        <w:pStyle w:val="FrameContents"/>
        <w:rPr>
          <w:rFonts w:ascii="Times New Roman" w:hAnsi="Times New Roman" w:cs="Times New Roman"/>
          <w:b/>
          <w:sz w:val="28"/>
          <w:szCs w:val="28"/>
        </w:rPr>
      </w:pPr>
    </w:p>
    <w:p w14:paraId="735BD29B" w14:textId="77777777" w:rsidR="002F785D" w:rsidRDefault="002F785D" w:rsidP="002F785D">
      <w:pPr>
        <w:pStyle w:val="FrameContents"/>
        <w:rPr>
          <w:rFonts w:ascii="Times New Roman" w:hAnsi="Times New Roman" w:cs="Times New Roman"/>
          <w:b/>
          <w:sz w:val="28"/>
          <w:szCs w:val="28"/>
        </w:rPr>
      </w:pPr>
    </w:p>
    <w:p w14:paraId="24AB83B0" w14:textId="77777777" w:rsidR="002F785D" w:rsidRDefault="002F785D" w:rsidP="002F785D">
      <w:pPr>
        <w:pStyle w:val="FrameContents"/>
        <w:rPr>
          <w:rFonts w:ascii="Times New Roman" w:hAnsi="Times New Roman" w:cs="Times New Roman"/>
          <w:b/>
          <w:sz w:val="28"/>
          <w:szCs w:val="28"/>
        </w:rPr>
      </w:pPr>
    </w:p>
    <w:p w14:paraId="62E7C8AF" w14:textId="77777777" w:rsidR="002F785D" w:rsidRDefault="002F785D" w:rsidP="002F785D">
      <w:pPr>
        <w:pStyle w:val="FrameContents"/>
        <w:rPr>
          <w:rFonts w:ascii="Times New Roman" w:hAnsi="Times New Roman" w:cs="Times New Roman"/>
          <w:b/>
          <w:sz w:val="28"/>
          <w:szCs w:val="28"/>
        </w:rPr>
      </w:pPr>
    </w:p>
    <w:p w14:paraId="710AC1EE" w14:textId="77777777" w:rsidR="002F785D" w:rsidRDefault="002F785D" w:rsidP="002F785D">
      <w:pPr>
        <w:pStyle w:val="FrameContents"/>
        <w:rPr>
          <w:rFonts w:ascii="Times New Roman" w:hAnsi="Times New Roman" w:cs="Times New Roman"/>
          <w:b/>
          <w:sz w:val="28"/>
          <w:szCs w:val="28"/>
        </w:rPr>
      </w:pPr>
    </w:p>
    <w:p w14:paraId="44BEB7EE" w14:textId="77777777" w:rsidR="002F785D" w:rsidRDefault="002F785D" w:rsidP="002F785D">
      <w:pPr>
        <w:pStyle w:val="FrameContents"/>
        <w:rPr>
          <w:rFonts w:ascii="Times New Roman" w:hAnsi="Times New Roman" w:cs="Times New Roman"/>
          <w:b/>
          <w:sz w:val="28"/>
          <w:szCs w:val="28"/>
        </w:rPr>
      </w:pPr>
    </w:p>
    <w:p w14:paraId="1A798711" w14:textId="77777777" w:rsidR="002F785D" w:rsidRPr="00683A8B" w:rsidRDefault="002F785D" w:rsidP="002F785D">
      <w:pPr>
        <w:jc w:val="right"/>
        <w:rPr>
          <w:sz w:val="32"/>
          <w:szCs w:val="32"/>
        </w:rPr>
      </w:pPr>
      <w:r>
        <w:rPr>
          <w:rFonts w:ascii="Times-Roman" w:hAnsi="Times-Roman" w:cs="Times-Roman"/>
          <w:b/>
          <w:sz w:val="24"/>
          <w:szCs w:val="24"/>
        </w:rPr>
        <w:t xml:space="preserve">Signature of Staff </w:t>
      </w:r>
    </w:p>
    <w:p w14:paraId="63A2F1A9" w14:textId="77777777" w:rsidR="002F785D" w:rsidRDefault="002F785D" w:rsidP="002F785D">
      <w:pPr>
        <w:pStyle w:val="FrameContents"/>
        <w:rPr>
          <w:rFonts w:ascii="Times New Roman" w:hAnsi="Times New Roman" w:cs="Times New Roman"/>
          <w:b/>
          <w:sz w:val="28"/>
          <w:szCs w:val="28"/>
        </w:rPr>
      </w:pPr>
    </w:p>
    <w:p w14:paraId="7D1DD62E" w14:textId="77777777" w:rsidR="002F785D" w:rsidRDefault="002F785D" w:rsidP="002F785D">
      <w:pPr>
        <w:pStyle w:val="FrameContents"/>
        <w:rPr>
          <w:rFonts w:ascii="Times New Roman" w:hAnsi="Times New Roman" w:cs="Times New Roman"/>
          <w:b/>
          <w:sz w:val="28"/>
          <w:szCs w:val="28"/>
        </w:rPr>
      </w:pPr>
    </w:p>
    <w:p w14:paraId="7CAE913A" w14:textId="77777777" w:rsidR="002F785D" w:rsidRDefault="002F785D" w:rsidP="002F785D">
      <w:pPr>
        <w:pStyle w:val="FrameContents"/>
        <w:rPr>
          <w:rFonts w:ascii="Times New Roman" w:hAnsi="Times New Roman" w:cs="Times New Roman"/>
          <w:b/>
          <w:sz w:val="28"/>
          <w:szCs w:val="28"/>
        </w:rPr>
      </w:pPr>
    </w:p>
    <w:p w14:paraId="50065B46" w14:textId="77777777" w:rsidR="002F785D" w:rsidRDefault="002F785D" w:rsidP="002F785D">
      <w:pPr>
        <w:pStyle w:val="FrameContents"/>
        <w:rPr>
          <w:rFonts w:ascii="Times New Roman" w:hAnsi="Times New Roman" w:cs="Times New Roman"/>
          <w:b/>
          <w:sz w:val="28"/>
          <w:szCs w:val="28"/>
        </w:rPr>
      </w:pPr>
    </w:p>
    <w:p w14:paraId="1EE87A5A" w14:textId="77777777" w:rsidR="002F785D" w:rsidRDefault="002F785D" w:rsidP="002F785D">
      <w:pPr>
        <w:pStyle w:val="FrameContents"/>
        <w:rPr>
          <w:rFonts w:ascii="Times New Roman" w:hAnsi="Times New Roman" w:cs="Times New Roman"/>
          <w:b/>
          <w:sz w:val="28"/>
          <w:szCs w:val="28"/>
        </w:rPr>
      </w:pPr>
    </w:p>
    <w:p w14:paraId="54AD2357" w14:textId="433F5E22" w:rsidR="004336A3" w:rsidRDefault="004336A3"/>
    <w:p w14:paraId="710B18B6" w14:textId="51C00091" w:rsidR="002F785D" w:rsidRDefault="002F785D"/>
    <w:p w14:paraId="4DE29DA8" w14:textId="09C70DDA" w:rsidR="002F785D" w:rsidRDefault="002F785D"/>
    <w:p w14:paraId="346B132D" w14:textId="0ACB7AEB" w:rsidR="002F785D" w:rsidRDefault="002F785D"/>
    <w:p w14:paraId="3B374D7B" w14:textId="53A445CB" w:rsidR="002F785D" w:rsidRDefault="002F785D"/>
    <w:p w14:paraId="60165BFA" w14:textId="54D380DA" w:rsidR="002F785D" w:rsidRDefault="002F785D"/>
    <w:p w14:paraId="51030EC6" w14:textId="7D5AAB20" w:rsidR="002F785D" w:rsidRDefault="002F785D"/>
    <w:p w14:paraId="789E801B" w14:textId="77777777" w:rsidR="002F785D" w:rsidRDefault="002F785D">
      <w:pPr>
        <w:rPr>
          <w:rStyle w:val="fontstyle01"/>
        </w:rPr>
      </w:pPr>
      <w:r>
        <w:rPr>
          <w:rStyle w:val="fontstyle01"/>
        </w:rPr>
        <w:lastRenderedPageBreak/>
        <w:t>ABSTRACT:</w:t>
      </w:r>
    </w:p>
    <w:p w14:paraId="1A63EBBB" w14:textId="3EA8E442" w:rsidR="002F785D" w:rsidRDefault="002F785D">
      <w:pPr>
        <w:rPr>
          <w:rStyle w:val="fontstyle11"/>
        </w:rPr>
      </w:pPr>
      <w:r>
        <w:rPr>
          <w:rFonts w:ascii="TimesNewRomanPS-BoldMT" w:hAnsi="TimesNewRomanPS-BoldMT"/>
          <w:b/>
          <w:bCs/>
          <w:color w:val="548DD4"/>
          <w:sz w:val="28"/>
          <w:szCs w:val="28"/>
        </w:rPr>
        <w:br/>
      </w:r>
      <w:r>
        <w:rPr>
          <w:rStyle w:val="fontstyle11"/>
        </w:rPr>
        <w:t>The mini-project of ‘Mall Management System’ serves the purpose of making/managing</w:t>
      </w:r>
      <w:r>
        <w:rPr>
          <w:rStyle w:val="fontstyle11"/>
        </w:rPr>
        <w:t xml:space="preserve"> </w:t>
      </w:r>
      <w:r>
        <w:rPr>
          <w:rStyle w:val="fontstyle11"/>
        </w:rPr>
        <w:t>sales and managing the employees of a mall. The scope of the project involves managing</w:t>
      </w:r>
      <w:r>
        <w:rPr>
          <w:rStyle w:val="fontstyle11"/>
        </w:rPr>
        <w:t xml:space="preserve"> </w:t>
      </w:r>
      <w:r>
        <w:rPr>
          <w:rStyle w:val="fontstyle11"/>
        </w:rPr>
        <w:t>daily proceedings of all stores and daily overview of all the orders made. All such data along</w:t>
      </w:r>
      <w:r>
        <w:rPr>
          <w:rStyle w:val="fontstyle11"/>
        </w:rPr>
        <w:t xml:space="preserve"> </w:t>
      </w:r>
      <w:r>
        <w:rPr>
          <w:rStyle w:val="fontstyle11"/>
        </w:rPr>
        <w:t xml:space="preserve">with the details of the Customer, Job Information of </w:t>
      </w:r>
      <w:r>
        <w:rPr>
          <w:rStyle w:val="fontstyle11"/>
        </w:rPr>
        <w:t>Employees, tenants etc are</w:t>
      </w:r>
      <w:r>
        <w:rPr>
          <w:rStyle w:val="fontstyle11"/>
        </w:rPr>
        <w:t xml:space="preserve"> stored in the database. This data is further used while </w:t>
      </w:r>
      <w:r>
        <w:rPr>
          <w:rStyle w:val="fontstyle11"/>
        </w:rPr>
        <w:t>updating details</w:t>
      </w:r>
      <w:r>
        <w:rPr>
          <w:rStyle w:val="fontstyle11"/>
        </w:rPr>
        <w:t xml:space="preserve"> of employees, customers, </w:t>
      </w:r>
      <w:r>
        <w:rPr>
          <w:rStyle w:val="fontstyle11"/>
        </w:rPr>
        <w:t>analysing</w:t>
      </w:r>
      <w:r>
        <w:rPr>
          <w:rStyle w:val="fontstyle11"/>
        </w:rPr>
        <w:t xml:space="preserve"> employees</w:t>
      </w:r>
    </w:p>
    <w:p w14:paraId="6870A991" w14:textId="45261E4E" w:rsidR="002F785D" w:rsidRDefault="002F785D">
      <w:pPr>
        <w:rPr>
          <w:rStyle w:val="fontstyle11"/>
        </w:rPr>
      </w:pPr>
    </w:p>
    <w:p w14:paraId="62656F20" w14:textId="686501D4" w:rsidR="002F785D" w:rsidRDefault="002F785D">
      <w:pPr>
        <w:rPr>
          <w:rStyle w:val="fontstyle11"/>
        </w:rPr>
      </w:pPr>
    </w:p>
    <w:p w14:paraId="06040EBE" w14:textId="64B631A3" w:rsidR="002F785D" w:rsidRDefault="002F785D">
      <w:pPr>
        <w:rPr>
          <w:rStyle w:val="fontstyle11"/>
        </w:rPr>
      </w:pPr>
    </w:p>
    <w:p w14:paraId="3C9B3745" w14:textId="29A431FA" w:rsidR="002F785D" w:rsidRDefault="002F785D">
      <w:pPr>
        <w:rPr>
          <w:rStyle w:val="fontstyle11"/>
        </w:rPr>
      </w:pPr>
    </w:p>
    <w:p w14:paraId="1B1E0A7B" w14:textId="6A84CF2C" w:rsidR="002F785D" w:rsidRDefault="002F785D">
      <w:pPr>
        <w:rPr>
          <w:rStyle w:val="fontstyle11"/>
        </w:rPr>
      </w:pPr>
    </w:p>
    <w:p w14:paraId="040CB78F" w14:textId="76EAA3FD" w:rsidR="002F785D" w:rsidRDefault="002F785D">
      <w:pPr>
        <w:rPr>
          <w:rStyle w:val="fontstyle11"/>
        </w:rPr>
      </w:pPr>
    </w:p>
    <w:p w14:paraId="22A22636" w14:textId="41A09E7D" w:rsidR="002F785D" w:rsidRDefault="002F785D">
      <w:pPr>
        <w:rPr>
          <w:rStyle w:val="fontstyle11"/>
        </w:rPr>
      </w:pPr>
    </w:p>
    <w:p w14:paraId="49ECF614" w14:textId="22A940D9" w:rsidR="002F785D" w:rsidRDefault="002F785D">
      <w:pPr>
        <w:rPr>
          <w:rStyle w:val="fontstyle11"/>
        </w:rPr>
      </w:pPr>
    </w:p>
    <w:p w14:paraId="522987AB" w14:textId="1E4685DD" w:rsidR="002F785D" w:rsidRDefault="002F785D">
      <w:pPr>
        <w:rPr>
          <w:rStyle w:val="fontstyle11"/>
        </w:rPr>
      </w:pPr>
    </w:p>
    <w:p w14:paraId="128A217D" w14:textId="583386B6" w:rsidR="002F785D" w:rsidRDefault="002F785D">
      <w:pPr>
        <w:rPr>
          <w:rStyle w:val="fontstyle11"/>
        </w:rPr>
      </w:pPr>
    </w:p>
    <w:p w14:paraId="4BC3C6D6" w14:textId="30AFEDF7" w:rsidR="002F785D" w:rsidRDefault="002F785D">
      <w:pPr>
        <w:rPr>
          <w:rStyle w:val="fontstyle11"/>
        </w:rPr>
      </w:pPr>
    </w:p>
    <w:p w14:paraId="6848D79F" w14:textId="4D84E61F" w:rsidR="002F785D" w:rsidRDefault="002F785D">
      <w:pPr>
        <w:rPr>
          <w:rStyle w:val="fontstyle11"/>
        </w:rPr>
      </w:pPr>
    </w:p>
    <w:p w14:paraId="7E7D1AA9" w14:textId="2074B8B6" w:rsidR="002F785D" w:rsidRDefault="002F785D">
      <w:pPr>
        <w:rPr>
          <w:rStyle w:val="fontstyle11"/>
        </w:rPr>
      </w:pPr>
    </w:p>
    <w:p w14:paraId="38DEE693" w14:textId="5A4061AE" w:rsidR="002F785D" w:rsidRDefault="002F785D">
      <w:pPr>
        <w:rPr>
          <w:rStyle w:val="fontstyle11"/>
        </w:rPr>
      </w:pPr>
    </w:p>
    <w:p w14:paraId="72F0269A" w14:textId="0205CC59" w:rsidR="002F785D" w:rsidRDefault="002F785D">
      <w:pPr>
        <w:rPr>
          <w:rStyle w:val="fontstyle11"/>
        </w:rPr>
      </w:pPr>
    </w:p>
    <w:p w14:paraId="337D231D" w14:textId="62B8CC87" w:rsidR="002F785D" w:rsidRDefault="002F785D">
      <w:pPr>
        <w:rPr>
          <w:rStyle w:val="fontstyle11"/>
        </w:rPr>
      </w:pPr>
    </w:p>
    <w:p w14:paraId="668B4257" w14:textId="077CE1A5" w:rsidR="002F785D" w:rsidRDefault="002F785D">
      <w:pPr>
        <w:rPr>
          <w:rStyle w:val="fontstyle11"/>
        </w:rPr>
      </w:pPr>
    </w:p>
    <w:p w14:paraId="5CE928D8" w14:textId="77D0BF41" w:rsidR="002F785D" w:rsidRDefault="002F785D">
      <w:pPr>
        <w:rPr>
          <w:rStyle w:val="fontstyle11"/>
        </w:rPr>
      </w:pPr>
    </w:p>
    <w:p w14:paraId="614BDAE9" w14:textId="77777777" w:rsidR="002F785D" w:rsidRDefault="002F785D">
      <w:pPr>
        <w:rPr>
          <w:rFonts w:ascii="TimesNewRomanPSMT" w:hAnsi="TimesNewRomanPSMT"/>
          <w:color w:val="000000"/>
          <w:sz w:val="28"/>
          <w:szCs w:val="28"/>
        </w:rPr>
      </w:pPr>
      <w:r w:rsidRPr="002F785D">
        <w:rPr>
          <w:rFonts w:ascii="TimesNewRomanPS-BoldMT" w:hAnsi="TimesNewRomanPS-BoldMT"/>
          <w:b/>
          <w:bCs/>
          <w:color w:val="548DD4"/>
          <w:sz w:val="28"/>
          <w:szCs w:val="28"/>
        </w:rPr>
        <w:lastRenderedPageBreak/>
        <w:t>ACKNOWLEDGEMENT:</w:t>
      </w:r>
      <w:r w:rsidRPr="002F785D">
        <w:rPr>
          <w:rFonts w:ascii="TimesNewRomanPS-BoldMT" w:hAnsi="TimesNewRomanPS-BoldMT"/>
          <w:b/>
          <w:bCs/>
          <w:color w:val="548DD4"/>
          <w:sz w:val="28"/>
          <w:szCs w:val="28"/>
        </w:rPr>
        <w:br/>
      </w:r>
    </w:p>
    <w:p w14:paraId="1E462A2F" w14:textId="156C0E65" w:rsidR="002F785D" w:rsidRDefault="002F785D">
      <w:pPr>
        <w:rPr>
          <w:rFonts w:ascii="TimesNewRomanPS-BoldMT" w:hAnsi="TimesNewRomanPS-BoldMT"/>
          <w:b/>
          <w:bCs/>
          <w:color w:val="548DD4"/>
          <w:sz w:val="28"/>
          <w:szCs w:val="28"/>
        </w:rPr>
      </w:pPr>
      <w:r w:rsidRPr="002F785D">
        <w:rPr>
          <w:rFonts w:ascii="TimesNewRomanPSMT" w:hAnsi="TimesNewRomanPSMT"/>
          <w:color w:val="000000"/>
          <w:sz w:val="28"/>
          <w:szCs w:val="28"/>
        </w:rPr>
        <w:t>We would like to express deep sense of gratitude towards the college and our Pr</w:t>
      </w:r>
      <w:r>
        <w:rPr>
          <w:rFonts w:ascii="TimesNewRomanPSMT" w:hAnsi="TimesNewRomanPSMT"/>
          <w:color w:val="000000"/>
          <w:sz w:val="28"/>
          <w:szCs w:val="28"/>
        </w:rPr>
        <w:t>ofessor</w:t>
      </w:r>
      <w:r w:rsidRPr="002F785D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2F785D">
        <w:rPr>
          <w:rFonts w:ascii="TimesNewRomanPSMT" w:hAnsi="TimesNewRomanPSMT"/>
          <w:color w:val="000000"/>
          <w:sz w:val="28"/>
          <w:szCs w:val="28"/>
        </w:rPr>
        <w:t>Dr.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 S.B Deshpande</w:t>
      </w:r>
      <w:r w:rsidRPr="002F785D">
        <w:rPr>
          <w:rFonts w:ascii="TimesNewRomanPSMT" w:hAnsi="TimesNewRomanPSMT"/>
          <w:color w:val="000000"/>
          <w:sz w:val="28"/>
          <w:szCs w:val="28"/>
        </w:rPr>
        <w:t xml:space="preserve"> for allowing us the opportunity to work on and present this project </w:t>
      </w:r>
      <w:r w:rsidRPr="002F785D">
        <w:rPr>
          <w:rFonts w:ascii="TimesNewRomanPSMT" w:hAnsi="TimesNewRomanPSMT"/>
          <w:color w:val="000000"/>
          <w:sz w:val="28"/>
          <w:szCs w:val="28"/>
        </w:rPr>
        <w:t>report</w:t>
      </w:r>
      <w:r>
        <w:rPr>
          <w:rFonts w:ascii="TimesNewRomanPSMT" w:hAnsi="TimesNewRomanPSMT"/>
          <w:color w:val="000000"/>
          <w:sz w:val="28"/>
          <w:szCs w:val="28"/>
        </w:rPr>
        <w:t xml:space="preserve"> and also</w:t>
      </w:r>
      <w:r w:rsidRPr="002F785D">
        <w:rPr>
          <w:rFonts w:ascii="TimesNewRomanPSMT" w:hAnsi="TimesNewRomanPSMT"/>
          <w:color w:val="000000"/>
          <w:sz w:val="28"/>
          <w:szCs w:val="28"/>
        </w:rPr>
        <w:t xml:space="preserve"> for the able guidance and continuous </w:t>
      </w:r>
      <w:r w:rsidRPr="002F785D">
        <w:rPr>
          <w:rFonts w:ascii="TimesNewRomanPSMT" w:hAnsi="TimesNewRomanPSMT"/>
          <w:color w:val="000000"/>
          <w:sz w:val="28"/>
          <w:szCs w:val="28"/>
        </w:rPr>
        <w:t>support,</w:t>
      </w:r>
      <w:r w:rsidRPr="002F785D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 xml:space="preserve">he </w:t>
      </w:r>
      <w:r w:rsidRPr="002F785D">
        <w:rPr>
          <w:rFonts w:ascii="TimesNewRomanPSMT" w:hAnsi="TimesNewRomanPSMT"/>
          <w:color w:val="000000"/>
          <w:sz w:val="28"/>
          <w:szCs w:val="28"/>
        </w:rPr>
        <w:t>provided which helped to successfully compile and prepare our project and report.</w:t>
      </w:r>
      <w:r w:rsidRPr="002F785D">
        <w:rPr>
          <w:rFonts w:ascii="TimesNewRomanPSMT" w:hAnsi="TimesNewRomanPSMT"/>
          <w:color w:val="000000"/>
          <w:sz w:val="28"/>
          <w:szCs w:val="28"/>
        </w:rPr>
        <w:br/>
      </w:r>
    </w:p>
    <w:p w14:paraId="6D70E559" w14:textId="1F1B6B10" w:rsidR="002F785D" w:rsidRDefault="002F785D">
      <w:pPr>
        <w:rPr>
          <w:rFonts w:ascii="TimesNewRomanPS-BoldMT" w:hAnsi="TimesNewRomanPS-BoldMT"/>
          <w:b/>
          <w:bCs/>
          <w:color w:val="548DD4"/>
          <w:sz w:val="28"/>
          <w:szCs w:val="28"/>
        </w:rPr>
      </w:pPr>
    </w:p>
    <w:p w14:paraId="79E715A8" w14:textId="3136CDDC" w:rsidR="002F785D" w:rsidRDefault="002F785D">
      <w:pPr>
        <w:rPr>
          <w:rFonts w:ascii="TimesNewRomanPS-BoldMT" w:hAnsi="TimesNewRomanPS-BoldMT"/>
          <w:b/>
          <w:bCs/>
          <w:color w:val="548DD4"/>
          <w:sz w:val="28"/>
          <w:szCs w:val="28"/>
        </w:rPr>
      </w:pPr>
    </w:p>
    <w:p w14:paraId="1E844644" w14:textId="53887445" w:rsidR="002F785D" w:rsidRDefault="002F785D">
      <w:pPr>
        <w:rPr>
          <w:rFonts w:ascii="TimesNewRomanPS-BoldMT" w:hAnsi="TimesNewRomanPS-BoldMT"/>
          <w:b/>
          <w:bCs/>
          <w:color w:val="548DD4"/>
          <w:sz w:val="28"/>
          <w:szCs w:val="28"/>
        </w:rPr>
      </w:pPr>
    </w:p>
    <w:p w14:paraId="34E1658A" w14:textId="46013D3E" w:rsidR="002F785D" w:rsidRDefault="002F785D">
      <w:pPr>
        <w:rPr>
          <w:rFonts w:ascii="TimesNewRomanPS-BoldMT" w:hAnsi="TimesNewRomanPS-BoldMT"/>
          <w:b/>
          <w:bCs/>
          <w:color w:val="548DD4"/>
          <w:sz w:val="28"/>
          <w:szCs w:val="28"/>
        </w:rPr>
      </w:pPr>
    </w:p>
    <w:p w14:paraId="389752C2" w14:textId="204EB126" w:rsidR="002F785D" w:rsidRDefault="002F785D">
      <w:pPr>
        <w:rPr>
          <w:rFonts w:ascii="TimesNewRomanPS-BoldMT" w:hAnsi="TimesNewRomanPS-BoldMT"/>
          <w:b/>
          <w:bCs/>
          <w:color w:val="548DD4"/>
          <w:sz w:val="28"/>
          <w:szCs w:val="28"/>
        </w:rPr>
      </w:pPr>
    </w:p>
    <w:p w14:paraId="05EEBC06" w14:textId="32AFF504" w:rsidR="002F785D" w:rsidRDefault="002F785D">
      <w:pPr>
        <w:rPr>
          <w:rFonts w:ascii="TimesNewRomanPS-BoldMT" w:hAnsi="TimesNewRomanPS-BoldMT"/>
          <w:b/>
          <w:bCs/>
          <w:color w:val="548DD4"/>
          <w:sz w:val="28"/>
          <w:szCs w:val="28"/>
        </w:rPr>
      </w:pPr>
    </w:p>
    <w:p w14:paraId="23577532" w14:textId="6D37B15D" w:rsidR="002F785D" w:rsidRDefault="002F785D">
      <w:pPr>
        <w:rPr>
          <w:rFonts w:ascii="TimesNewRomanPS-BoldMT" w:hAnsi="TimesNewRomanPS-BoldMT"/>
          <w:b/>
          <w:bCs/>
          <w:color w:val="548DD4"/>
          <w:sz w:val="28"/>
          <w:szCs w:val="28"/>
        </w:rPr>
      </w:pPr>
    </w:p>
    <w:p w14:paraId="0C9C3174" w14:textId="5F21DB92" w:rsidR="002F785D" w:rsidRDefault="002F785D">
      <w:pPr>
        <w:rPr>
          <w:rFonts w:ascii="TimesNewRomanPS-BoldMT" w:hAnsi="TimesNewRomanPS-BoldMT"/>
          <w:b/>
          <w:bCs/>
          <w:color w:val="548DD4"/>
          <w:sz w:val="28"/>
          <w:szCs w:val="28"/>
        </w:rPr>
      </w:pPr>
    </w:p>
    <w:p w14:paraId="30F1653A" w14:textId="37C53F35" w:rsidR="002F785D" w:rsidRDefault="002F785D">
      <w:pPr>
        <w:rPr>
          <w:rFonts w:ascii="TimesNewRomanPS-BoldMT" w:hAnsi="TimesNewRomanPS-BoldMT"/>
          <w:b/>
          <w:bCs/>
          <w:color w:val="548DD4"/>
          <w:sz w:val="28"/>
          <w:szCs w:val="28"/>
        </w:rPr>
      </w:pPr>
    </w:p>
    <w:p w14:paraId="2516A5A1" w14:textId="70DCCF00" w:rsidR="002F785D" w:rsidRDefault="002F785D">
      <w:pPr>
        <w:rPr>
          <w:rFonts w:ascii="TimesNewRomanPS-BoldMT" w:hAnsi="TimesNewRomanPS-BoldMT"/>
          <w:b/>
          <w:bCs/>
          <w:color w:val="548DD4"/>
          <w:sz w:val="28"/>
          <w:szCs w:val="28"/>
        </w:rPr>
      </w:pPr>
    </w:p>
    <w:p w14:paraId="61FE3812" w14:textId="70B9FB27" w:rsidR="002F785D" w:rsidRDefault="002F785D">
      <w:pPr>
        <w:rPr>
          <w:rFonts w:ascii="TimesNewRomanPS-BoldMT" w:hAnsi="TimesNewRomanPS-BoldMT"/>
          <w:b/>
          <w:bCs/>
          <w:color w:val="548DD4"/>
          <w:sz w:val="28"/>
          <w:szCs w:val="28"/>
        </w:rPr>
      </w:pPr>
    </w:p>
    <w:p w14:paraId="29E50799" w14:textId="526138F2" w:rsidR="002F785D" w:rsidRDefault="002F785D">
      <w:pPr>
        <w:rPr>
          <w:rFonts w:ascii="TimesNewRomanPS-BoldMT" w:hAnsi="TimesNewRomanPS-BoldMT"/>
          <w:b/>
          <w:bCs/>
          <w:color w:val="548DD4"/>
          <w:sz w:val="28"/>
          <w:szCs w:val="28"/>
        </w:rPr>
      </w:pPr>
    </w:p>
    <w:p w14:paraId="76D276E0" w14:textId="03275CD9" w:rsidR="002F785D" w:rsidRDefault="002F785D">
      <w:pPr>
        <w:rPr>
          <w:rFonts w:ascii="TimesNewRomanPS-BoldMT" w:hAnsi="TimesNewRomanPS-BoldMT"/>
          <w:b/>
          <w:bCs/>
          <w:color w:val="548DD4"/>
          <w:sz w:val="28"/>
          <w:szCs w:val="28"/>
        </w:rPr>
      </w:pPr>
    </w:p>
    <w:p w14:paraId="1821B2D9" w14:textId="5FD6E348" w:rsidR="002F785D" w:rsidRDefault="002F785D">
      <w:pPr>
        <w:rPr>
          <w:rFonts w:ascii="TimesNewRomanPS-BoldMT" w:hAnsi="TimesNewRomanPS-BoldMT"/>
          <w:b/>
          <w:bCs/>
          <w:color w:val="548DD4"/>
          <w:sz w:val="28"/>
          <w:szCs w:val="28"/>
        </w:rPr>
      </w:pPr>
    </w:p>
    <w:p w14:paraId="51DA37B1" w14:textId="3B9768C7" w:rsidR="002F785D" w:rsidRDefault="002F785D">
      <w:pPr>
        <w:rPr>
          <w:rFonts w:ascii="TimesNewRomanPS-BoldMT" w:hAnsi="TimesNewRomanPS-BoldMT"/>
          <w:b/>
          <w:bCs/>
          <w:color w:val="548DD4"/>
          <w:sz w:val="28"/>
          <w:szCs w:val="28"/>
        </w:rPr>
      </w:pPr>
    </w:p>
    <w:p w14:paraId="3A9B6E37" w14:textId="77DFF83D" w:rsidR="002F785D" w:rsidRDefault="002F785D">
      <w:pPr>
        <w:rPr>
          <w:rFonts w:ascii="TimesNewRomanPS-BoldMT" w:hAnsi="TimesNewRomanPS-BoldMT"/>
          <w:b/>
          <w:bCs/>
          <w:color w:val="548DD4"/>
          <w:sz w:val="28"/>
          <w:szCs w:val="28"/>
        </w:rPr>
      </w:pPr>
    </w:p>
    <w:p w14:paraId="66432834" w14:textId="396A5065" w:rsidR="002F785D" w:rsidRDefault="002F785D">
      <w:pPr>
        <w:rPr>
          <w:rFonts w:ascii="TimesNewRomanPS-BoldMT" w:hAnsi="TimesNewRomanPS-BoldMT"/>
          <w:b/>
          <w:bCs/>
          <w:color w:val="548DD4"/>
          <w:sz w:val="28"/>
          <w:szCs w:val="28"/>
        </w:rPr>
      </w:pPr>
    </w:p>
    <w:p w14:paraId="3E9B160C" w14:textId="5EA99EA7" w:rsidR="002F785D" w:rsidRDefault="002F785D">
      <w:pPr>
        <w:rPr>
          <w:rFonts w:ascii="TimesNewRomanPS-BoldMT" w:hAnsi="TimesNewRomanPS-BoldMT"/>
          <w:b/>
          <w:bCs/>
          <w:color w:val="548DD4"/>
          <w:sz w:val="28"/>
          <w:szCs w:val="28"/>
        </w:rPr>
      </w:pPr>
    </w:p>
    <w:p w14:paraId="2C3853C5" w14:textId="07F28403" w:rsidR="002F785D" w:rsidRDefault="002F785D">
      <w:pPr>
        <w:rPr>
          <w:rFonts w:ascii="TimesNewRomanPS-BoldMT" w:hAnsi="TimesNewRomanPS-BoldMT"/>
          <w:b/>
          <w:bCs/>
          <w:color w:val="548DD4"/>
          <w:sz w:val="28"/>
          <w:szCs w:val="28"/>
        </w:rPr>
      </w:pPr>
    </w:p>
    <w:p w14:paraId="7D522579" w14:textId="77777777" w:rsidR="002F785D" w:rsidRPr="002F785D" w:rsidRDefault="002F785D" w:rsidP="002F7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785D">
        <w:rPr>
          <w:rFonts w:ascii="TimesNewRomanPS-BoldMT" w:eastAsia="Times New Roman" w:hAnsi="TimesNewRomanPS-BoldMT" w:cs="Times New Roman"/>
          <w:b/>
          <w:bCs/>
          <w:color w:val="548DD4"/>
          <w:sz w:val="28"/>
          <w:szCs w:val="28"/>
          <w:lang w:eastAsia="en-IN"/>
        </w:rPr>
        <w:lastRenderedPageBreak/>
        <w:t>T</w:t>
      </w:r>
      <w:r w:rsidRPr="002F785D">
        <w:rPr>
          <w:rFonts w:ascii="TimesNewRomanPSMT" w:eastAsia="Times New Roman" w:hAnsi="TimesNewRomanPSMT" w:cs="Times New Roman"/>
          <w:color w:val="548DD4"/>
          <w:sz w:val="28"/>
          <w:szCs w:val="28"/>
          <w:lang w:eastAsia="en-IN"/>
        </w:rPr>
        <w:t>A</w:t>
      </w:r>
      <w:r w:rsidRPr="002F785D">
        <w:rPr>
          <w:rFonts w:ascii="TimesNewRomanPS-BoldMT" w:eastAsia="Times New Roman" w:hAnsi="TimesNewRomanPS-BoldMT" w:cs="Times New Roman"/>
          <w:b/>
          <w:bCs/>
          <w:color w:val="548DD4"/>
          <w:sz w:val="28"/>
          <w:szCs w:val="28"/>
          <w:lang w:eastAsia="en-IN"/>
        </w:rPr>
        <w:t>BLE OF CONTENTS:</w:t>
      </w:r>
    </w:p>
    <w:tbl>
      <w:tblPr>
        <w:tblW w:w="977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062"/>
        <w:gridCol w:w="3716"/>
      </w:tblGrid>
      <w:tr w:rsidR="002F785D" w:rsidRPr="002F785D" w14:paraId="44A7CAE7" w14:textId="77777777" w:rsidTr="002F785D">
        <w:trPr>
          <w:trHeight w:val="315"/>
        </w:trPr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491CF" w14:textId="77777777" w:rsidR="002F785D" w:rsidRPr="002F785D" w:rsidRDefault="002F785D" w:rsidP="002F7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85D">
              <w:rPr>
                <w:rFonts w:ascii="TimesNewRomanPS-BoldMT" w:eastAsia="Times New Roman" w:hAnsi="TimesNewRomanPS-BoldMT" w:cs="Times New Roman"/>
                <w:b/>
                <w:bCs/>
                <w:color w:val="00000A"/>
                <w:sz w:val="28"/>
                <w:szCs w:val="28"/>
                <w:lang w:eastAsia="en-IN"/>
              </w:rPr>
              <w:t xml:space="preserve">TITLE 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A9FF8" w14:textId="77777777" w:rsidR="002F785D" w:rsidRPr="002F785D" w:rsidRDefault="002F785D" w:rsidP="002F7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85D">
              <w:rPr>
                <w:rFonts w:ascii="TimesNewRomanPS-BoldMT" w:eastAsia="Times New Roman" w:hAnsi="TimesNewRomanPS-BoldMT" w:cs="Times New Roman"/>
                <w:b/>
                <w:bCs/>
                <w:color w:val="00000A"/>
                <w:sz w:val="28"/>
                <w:szCs w:val="28"/>
                <w:lang w:eastAsia="en-IN"/>
              </w:rPr>
              <w:t>PAGE NO.</w:t>
            </w:r>
          </w:p>
        </w:tc>
      </w:tr>
      <w:tr w:rsidR="002F785D" w:rsidRPr="002F785D" w14:paraId="1AA8712B" w14:textId="77777777" w:rsidTr="002F785D">
        <w:trPr>
          <w:trHeight w:val="2527"/>
        </w:trPr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FE9A4" w14:textId="77777777" w:rsidR="002F785D" w:rsidRPr="002F785D" w:rsidRDefault="002F785D" w:rsidP="002F7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85D">
              <w:rPr>
                <w:rFonts w:ascii="Calibri-Bold" w:eastAsia="Times New Roman" w:hAnsi="Calibri-Bold" w:cs="Times New Roman"/>
                <w:b/>
                <w:bCs/>
                <w:color w:val="00000A"/>
                <w:sz w:val="24"/>
                <w:szCs w:val="24"/>
                <w:lang w:eastAsia="en-IN"/>
              </w:rPr>
              <w:t xml:space="preserve">1. </w:t>
            </w:r>
            <w:r w:rsidRPr="002F785D">
              <w:rPr>
                <w:rFonts w:ascii="TimesNewRomanPS-BoldMT" w:eastAsia="Times New Roman" w:hAnsi="TimesNewRomanPS-BoldMT" w:cs="Times New Roman"/>
                <w:b/>
                <w:bCs/>
                <w:color w:val="00000A"/>
                <w:sz w:val="28"/>
                <w:szCs w:val="28"/>
                <w:lang w:eastAsia="en-IN"/>
              </w:rPr>
              <w:t>Introduction</w:t>
            </w:r>
            <w:r w:rsidRPr="002F785D">
              <w:rPr>
                <w:rFonts w:ascii="TimesNewRomanPS-BoldMT" w:eastAsia="Times New Roman" w:hAnsi="TimesNewRomanPS-BoldMT" w:cs="Times New Roman"/>
                <w:color w:val="00000A"/>
                <w:sz w:val="24"/>
                <w:szCs w:val="24"/>
                <w:lang w:eastAsia="en-IN"/>
              </w:rPr>
              <w:br/>
            </w:r>
            <w:r w:rsidRPr="002F785D">
              <w:rPr>
                <w:rFonts w:ascii="Calibri-Bold" w:eastAsia="Times New Roman" w:hAnsi="Calibri-Bold" w:cs="Times New Roman"/>
                <w:color w:val="00000A"/>
                <w:sz w:val="24"/>
                <w:szCs w:val="24"/>
                <w:lang w:eastAsia="en-IN"/>
              </w:rPr>
              <w:t xml:space="preserve">1.1 </w:t>
            </w:r>
            <w:r w:rsidRPr="002F785D">
              <w:rPr>
                <w:rFonts w:ascii="TimesNewRomanPS-BoldMT" w:eastAsia="Times New Roman" w:hAnsi="TimesNewRomanPS-BoldMT" w:cs="Times New Roman"/>
                <w:color w:val="00000A"/>
                <w:sz w:val="28"/>
                <w:szCs w:val="28"/>
                <w:lang w:eastAsia="en-IN"/>
              </w:rPr>
              <w:t>Purpose</w:t>
            </w:r>
            <w:r w:rsidRPr="002F785D">
              <w:rPr>
                <w:rFonts w:ascii="TimesNewRomanPS-BoldMT" w:eastAsia="Times New Roman" w:hAnsi="TimesNewRomanPS-BoldMT" w:cs="Times New Roman"/>
                <w:color w:val="00000A"/>
                <w:sz w:val="24"/>
                <w:szCs w:val="24"/>
                <w:lang w:eastAsia="en-IN"/>
              </w:rPr>
              <w:br/>
            </w:r>
            <w:r w:rsidRPr="002F785D">
              <w:rPr>
                <w:rFonts w:ascii="Calibri-Bold" w:eastAsia="Times New Roman" w:hAnsi="Calibri-Bold" w:cs="Times New Roman"/>
                <w:color w:val="00000A"/>
                <w:sz w:val="24"/>
                <w:szCs w:val="24"/>
                <w:lang w:eastAsia="en-IN"/>
              </w:rPr>
              <w:t xml:space="preserve">1.2 </w:t>
            </w:r>
            <w:r w:rsidRPr="002F785D">
              <w:rPr>
                <w:rFonts w:ascii="TimesNewRomanPS-BoldMT" w:eastAsia="Times New Roman" w:hAnsi="TimesNewRomanPS-BoldMT" w:cs="Times New Roman"/>
                <w:color w:val="00000A"/>
                <w:sz w:val="28"/>
                <w:szCs w:val="28"/>
                <w:lang w:eastAsia="en-IN"/>
              </w:rPr>
              <w:t>Scope</w:t>
            </w:r>
            <w:r w:rsidRPr="002F785D">
              <w:rPr>
                <w:rFonts w:ascii="TimesNewRomanPS-BoldMT" w:eastAsia="Times New Roman" w:hAnsi="TimesNewRomanPS-BoldMT" w:cs="Times New Roman"/>
                <w:color w:val="00000A"/>
                <w:sz w:val="24"/>
                <w:szCs w:val="24"/>
                <w:lang w:eastAsia="en-IN"/>
              </w:rPr>
              <w:br/>
            </w:r>
            <w:r w:rsidRPr="002F785D">
              <w:rPr>
                <w:rFonts w:ascii="Calibri-Bold" w:eastAsia="Times New Roman" w:hAnsi="Calibri-Bold" w:cs="Times New Roman"/>
                <w:color w:val="00000A"/>
                <w:sz w:val="24"/>
                <w:szCs w:val="24"/>
                <w:lang w:eastAsia="en-IN"/>
              </w:rPr>
              <w:t xml:space="preserve">1.3 </w:t>
            </w:r>
            <w:r w:rsidRPr="002F785D">
              <w:rPr>
                <w:rFonts w:ascii="TimesNewRomanPS-BoldMT" w:eastAsia="Times New Roman" w:hAnsi="TimesNewRomanPS-BoldMT" w:cs="Times New Roman"/>
                <w:color w:val="00000A"/>
                <w:sz w:val="28"/>
                <w:szCs w:val="28"/>
                <w:lang w:eastAsia="en-IN"/>
              </w:rPr>
              <w:t>Definition</w:t>
            </w:r>
            <w:r w:rsidRPr="002F785D">
              <w:rPr>
                <w:rFonts w:ascii="TimesNewRomanPS-BoldMT" w:eastAsia="Times New Roman" w:hAnsi="TimesNewRomanPS-BoldMT" w:cs="Times New Roman"/>
                <w:color w:val="00000A"/>
                <w:sz w:val="24"/>
                <w:szCs w:val="24"/>
                <w:lang w:eastAsia="en-IN"/>
              </w:rPr>
              <w:br/>
            </w:r>
            <w:r w:rsidRPr="002F785D">
              <w:rPr>
                <w:rFonts w:ascii="Calibri-Bold" w:eastAsia="Times New Roman" w:hAnsi="Calibri-Bold" w:cs="Times New Roman"/>
                <w:color w:val="00000A"/>
                <w:sz w:val="24"/>
                <w:szCs w:val="24"/>
                <w:lang w:eastAsia="en-IN"/>
              </w:rPr>
              <w:t xml:space="preserve">1.4 </w:t>
            </w:r>
            <w:r w:rsidRPr="002F785D">
              <w:rPr>
                <w:rFonts w:ascii="TimesNewRomanPS-BoldMT" w:eastAsia="Times New Roman" w:hAnsi="TimesNewRomanPS-BoldMT" w:cs="Times New Roman"/>
                <w:color w:val="00000A"/>
                <w:sz w:val="28"/>
                <w:szCs w:val="28"/>
                <w:lang w:eastAsia="en-IN"/>
              </w:rPr>
              <w:t>References</w:t>
            </w:r>
            <w:r w:rsidRPr="002F785D">
              <w:rPr>
                <w:rFonts w:ascii="TimesNewRomanPS-BoldMT" w:eastAsia="Times New Roman" w:hAnsi="TimesNewRomanPS-BoldMT" w:cs="Times New Roman"/>
                <w:color w:val="00000A"/>
                <w:sz w:val="24"/>
                <w:szCs w:val="24"/>
                <w:lang w:eastAsia="en-IN"/>
              </w:rPr>
              <w:br/>
            </w:r>
            <w:r w:rsidRPr="002F785D">
              <w:rPr>
                <w:rFonts w:ascii="Calibri-Bold" w:eastAsia="Times New Roman" w:hAnsi="Calibri-Bold" w:cs="Times New Roman"/>
                <w:color w:val="00000A"/>
                <w:sz w:val="24"/>
                <w:szCs w:val="24"/>
                <w:lang w:eastAsia="en-IN"/>
              </w:rPr>
              <w:t xml:space="preserve">1.5 </w:t>
            </w:r>
            <w:r w:rsidRPr="002F785D">
              <w:rPr>
                <w:rFonts w:ascii="TimesNewRomanPS-BoldMT" w:eastAsia="Times New Roman" w:hAnsi="TimesNewRomanPS-BoldMT" w:cs="Times New Roman"/>
                <w:color w:val="00000A"/>
                <w:sz w:val="28"/>
                <w:szCs w:val="28"/>
                <w:lang w:eastAsia="en-IN"/>
              </w:rPr>
              <w:t>Developer’s Responsibilities: An Overview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31DBC" w14:textId="058ECC57" w:rsidR="002F785D" w:rsidRPr="002F785D" w:rsidRDefault="002F785D" w:rsidP="002F7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19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</w:tr>
      <w:tr w:rsidR="002F785D" w:rsidRPr="002F785D" w14:paraId="01E70E2E" w14:textId="77777777" w:rsidTr="002F785D">
        <w:trPr>
          <w:trHeight w:val="2843"/>
        </w:trPr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A371E" w14:textId="77777777" w:rsidR="002F785D" w:rsidRPr="002F785D" w:rsidRDefault="002F785D" w:rsidP="002F7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85D">
              <w:rPr>
                <w:rFonts w:ascii="Calibri-Bold" w:eastAsia="Times New Roman" w:hAnsi="Calibri-Bold" w:cs="Times New Roman"/>
                <w:b/>
                <w:bCs/>
                <w:color w:val="00000A"/>
                <w:sz w:val="24"/>
                <w:szCs w:val="24"/>
                <w:lang w:eastAsia="en-IN"/>
              </w:rPr>
              <w:t xml:space="preserve">2. </w:t>
            </w:r>
            <w:r w:rsidRPr="002F785D">
              <w:rPr>
                <w:rFonts w:ascii="TimesNewRomanPS-BoldMT" w:eastAsia="Times New Roman" w:hAnsi="TimesNewRomanPS-BoldMT" w:cs="Times New Roman"/>
                <w:b/>
                <w:bCs/>
                <w:color w:val="00000A"/>
                <w:sz w:val="28"/>
                <w:szCs w:val="28"/>
                <w:lang w:eastAsia="en-IN"/>
              </w:rPr>
              <w:t>General Description</w:t>
            </w:r>
            <w:r w:rsidRPr="002F785D">
              <w:rPr>
                <w:rFonts w:ascii="TimesNewRomanPS-BoldMT" w:eastAsia="Times New Roman" w:hAnsi="TimesNewRomanPS-BoldMT" w:cs="Times New Roman"/>
                <w:color w:val="00000A"/>
                <w:sz w:val="24"/>
                <w:szCs w:val="24"/>
                <w:lang w:eastAsia="en-IN"/>
              </w:rPr>
              <w:br/>
            </w:r>
            <w:r w:rsidRPr="002F785D">
              <w:rPr>
                <w:rFonts w:ascii="Calibri-Bold" w:eastAsia="Times New Roman" w:hAnsi="Calibri-Bold" w:cs="Times New Roman"/>
                <w:color w:val="00000A"/>
                <w:sz w:val="24"/>
                <w:szCs w:val="24"/>
                <w:lang w:eastAsia="en-IN"/>
              </w:rPr>
              <w:t xml:space="preserve">2.1 </w:t>
            </w:r>
            <w:r w:rsidRPr="002F785D">
              <w:rPr>
                <w:rFonts w:ascii="TimesNewRomanPS-BoldMT" w:eastAsia="Times New Roman" w:hAnsi="TimesNewRomanPS-BoldMT" w:cs="Times New Roman"/>
                <w:color w:val="00000A"/>
                <w:sz w:val="28"/>
                <w:szCs w:val="28"/>
                <w:lang w:eastAsia="en-IN"/>
              </w:rPr>
              <w:t>Product Function Perspective</w:t>
            </w:r>
            <w:r w:rsidRPr="002F785D">
              <w:rPr>
                <w:rFonts w:ascii="TimesNewRomanPS-BoldMT" w:eastAsia="Times New Roman" w:hAnsi="TimesNewRomanPS-BoldMT" w:cs="Times New Roman"/>
                <w:color w:val="00000A"/>
                <w:sz w:val="24"/>
                <w:szCs w:val="24"/>
                <w:lang w:eastAsia="en-IN"/>
              </w:rPr>
              <w:br/>
            </w:r>
            <w:r w:rsidRPr="002F785D">
              <w:rPr>
                <w:rFonts w:ascii="Calibri-Bold" w:eastAsia="Times New Roman" w:hAnsi="Calibri-Bold" w:cs="Times New Roman"/>
                <w:color w:val="00000A"/>
                <w:sz w:val="24"/>
                <w:szCs w:val="24"/>
                <w:lang w:eastAsia="en-IN"/>
              </w:rPr>
              <w:t xml:space="preserve">2.2 </w:t>
            </w:r>
            <w:r w:rsidRPr="002F785D">
              <w:rPr>
                <w:rFonts w:ascii="TimesNewRomanPS-BoldMT" w:eastAsia="Times New Roman" w:hAnsi="TimesNewRomanPS-BoldMT" w:cs="Times New Roman"/>
                <w:color w:val="00000A"/>
                <w:sz w:val="28"/>
                <w:szCs w:val="28"/>
                <w:lang w:eastAsia="en-IN"/>
              </w:rPr>
              <w:t>User Characteristics</w:t>
            </w:r>
            <w:r w:rsidRPr="002F785D">
              <w:rPr>
                <w:rFonts w:ascii="TimesNewRomanPS-BoldMT" w:eastAsia="Times New Roman" w:hAnsi="TimesNewRomanPS-BoldMT" w:cs="Times New Roman"/>
                <w:color w:val="00000A"/>
                <w:sz w:val="24"/>
                <w:szCs w:val="24"/>
                <w:lang w:eastAsia="en-IN"/>
              </w:rPr>
              <w:br/>
            </w:r>
            <w:r w:rsidRPr="002F785D">
              <w:rPr>
                <w:rFonts w:ascii="Calibri-Bold" w:eastAsia="Times New Roman" w:hAnsi="Calibri-Bold" w:cs="Times New Roman"/>
                <w:color w:val="00000A"/>
                <w:sz w:val="24"/>
                <w:szCs w:val="24"/>
                <w:lang w:eastAsia="en-IN"/>
              </w:rPr>
              <w:t xml:space="preserve">2.3 </w:t>
            </w:r>
            <w:r w:rsidRPr="002F785D">
              <w:rPr>
                <w:rFonts w:ascii="TimesNewRomanPS-BoldMT" w:eastAsia="Times New Roman" w:hAnsi="TimesNewRomanPS-BoldMT" w:cs="Times New Roman"/>
                <w:color w:val="00000A"/>
                <w:sz w:val="28"/>
                <w:szCs w:val="28"/>
                <w:lang w:eastAsia="en-IN"/>
              </w:rPr>
              <w:t>General Constraints</w:t>
            </w:r>
            <w:r w:rsidRPr="002F785D">
              <w:rPr>
                <w:rFonts w:ascii="TimesNewRomanPS-BoldMT" w:eastAsia="Times New Roman" w:hAnsi="TimesNewRomanPS-BoldMT" w:cs="Times New Roman"/>
                <w:color w:val="00000A"/>
                <w:sz w:val="24"/>
                <w:szCs w:val="24"/>
                <w:lang w:eastAsia="en-IN"/>
              </w:rPr>
              <w:br/>
            </w:r>
            <w:r w:rsidRPr="002F785D">
              <w:rPr>
                <w:rFonts w:ascii="TimesNewRomanPS-BoldMT" w:eastAsia="Times New Roman" w:hAnsi="TimesNewRomanPS-BoldMT" w:cs="Times New Roman"/>
                <w:color w:val="00000A"/>
                <w:sz w:val="28"/>
                <w:szCs w:val="28"/>
                <w:lang w:eastAsia="en-IN"/>
              </w:rPr>
              <w:t>2.4 Assumptions and Dependencies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15216" w14:textId="77777777" w:rsidR="002F785D" w:rsidRPr="002F785D" w:rsidRDefault="002F785D" w:rsidP="002F7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85D">
              <w:rPr>
                <w:rFonts w:ascii="TimesNewRomanPS-BoldMT" w:eastAsia="Times New Roman" w:hAnsi="TimesNewRomanPS-BoldMT" w:cs="Times New Roman"/>
                <w:color w:val="00000A"/>
                <w:sz w:val="28"/>
                <w:szCs w:val="28"/>
                <w:lang w:eastAsia="en-IN"/>
              </w:rPr>
              <w:t>8</w:t>
            </w:r>
          </w:p>
        </w:tc>
      </w:tr>
      <w:tr w:rsidR="002F785D" w:rsidRPr="002F785D" w14:paraId="2B584BE3" w14:textId="77777777" w:rsidTr="002F785D">
        <w:trPr>
          <w:trHeight w:val="1883"/>
        </w:trPr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7BBAD" w14:textId="4C45AA04" w:rsidR="002F785D" w:rsidRPr="002F785D" w:rsidRDefault="002F785D" w:rsidP="002F78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785D">
              <w:rPr>
                <w:rFonts w:ascii="Calibri-Bold" w:eastAsia="Times New Roman" w:hAnsi="Calibri-Bold" w:cs="Times New Roman"/>
                <w:b/>
                <w:bCs/>
                <w:color w:val="00000A"/>
                <w:sz w:val="24"/>
                <w:szCs w:val="24"/>
                <w:lang w:eastAsia="en-IN"/>
              </w:rPr>
              <w:t xml:space="preserve">3. </w:t>
            </w:r>
            <w:r w:rsidRPr="002F785D">
              <w:rPr>
                <w:rFonts w:ascii="TimesNewRomanPS-BoldMT" w:eastAsia="Times New Roman" w:hAnsi="TimesNewRomanPS-BoldMT" w:cs="Times New Roman"/>
                <w:b/>
                <w:bCs/>
                <w:color w:val="00000A"/>
                <w:sz w:val="28"/>
                <w:szCs w:val="28"/>
                <w:lang w:eastAsia="en-IN"/>
              </w:rPr>
              <w:t>Specific Requirements</w:t>
            </w:r>
            <w:r w:rsidRPr="002F785D">
              <w:rPr>
                <w:rFonts w:ascii="TimesNewRomanPS-BoldMT" w:eastAsia="Times New Roman" w:hAnsi="TimesNewRomanPS-BoldMT" w:cs="Times New Roman"/>
                <w:b/>
                <w:bCs/>
                <w:color w:val="00000A"/>
                <w:sz w:val="24"/>
                <w:szCs w:val="24"/>
                <w:lang w:eastAsia="en-IN"/>
              </w:rPr>
              <w:br/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7A1D5" w14:textId="77777777" w:rsidR="002F785D" w:rsidRPr="002F785D" w:rsidRDefault="002F785D" w:rsidP="002F7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85D">
              <w:rPr>
                <w:rFonts w:ascii="TimesNewRomanPS-BoldMT" w:eastAsia="Times New Roman" w:hAnsi="TimesNewRomanPS-BoldMT" w:cs="Times New Roman"/>
                <w:color w:val="00000A"/>
                <w:sz w:val="28"/>
                <w:szCs w:val="28"/>
                <w:lang w:eastAsia="en-IN"/>
              </w:rPr>
              <w:t>9</w:t>
            </w:r>
          </w:p>
        </w:tc>
      </w:tr>
      <w:tr w:rsidR="002F785D" w:rsidRPr="002F785D" w14:paraId="003EB101" w14:textId="77777777" w:rsidTr="002F785D">
        <w:trPr>
          <w:trHeight w:val="2527"/>
        </w:trPr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3FF54" w14:textId="30A23497" w:rsidR="002F785D" w:rsidRPr="002F785D" w:rsidRDefault="002F785D" w:rsidP="002F7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2F785D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en-IN"/>
              </w:rPr>
              <w:t>4. System Design</w:t>
            </w:r>
            <w:r w:rsidRPr="002F785D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en-IN"/>
              </w:rPr>
              <w:br/>
              <w:t xml:space="preserve">4.1 </w:t>
            </w:r>
            <w:r w:rsidR="005375F1" w:rsidRPr="00FA19E7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en-IN"/>
              </w:rPr>
              <w:t xml:space="preserve">ER-Model (with all constraints </w:t>
            </w:r>
            <w:proofErr w:type="gramStart"/>
            <w:r w:rsidR="005375F1" w:rsidRPr="00FA19E7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en-IN"/>
              </w:rPr>
              <w:t>justification  –</w:t>
            </w:r>
            <w:proofErr w:type="gramEnd"/>
            <w:r w:rsidR="005375F1" w:rsidRPr="00FA19E7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en-IN"/>
              </w:rPr>
              <w:t xml:space="preserve">    </w:t>
            </w:r>
            <w:r w:rsidR="005375F1" w:rsidRPr="00FA19E7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en-IN"/>
              </w:rPr>
              <w:t>cardinality and participation)</w:t>
            </w:r>
            <w:r w:rsidRPr="002F785D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en-IN"/>
              </w:rPr>
              <w:br/>
              <w:t xml:space="preserve">4.2 </w:t>
            </w:r>
            <w:r w:rsidR="005375F1" w:rsidRPr="00FA19E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Schema</w:t>
            </w:r>
            <w:r w:rsidR="005375F1" w:rsidRPr="00FA19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375F1" w:rsidRPr="00FA19E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diagram (applying ER to Schema)</w:t>
            </w:r>
            <w:r w:rsidRPr="002F785D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en-IN"/>
              </w:rPr>
              <w:br/>
              <w:t>4.</w:t>
            </w:r>
            <w:r w:rsidR="008A2C9A" w:rsidRPr="00FA19E7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en-IN"/>
              </w:rPr>
              <w:t>3 Output</w:t>
            </w:r>
            <w:r w:rsidRPr="002F785D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en-IN"/>
              </w:rPr>
              <w:t xml:space="preserve"> Snapshots</w:t>
            </w:r>
            <w:r w:rsidRPr="002F785D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en-IN"/>
              </w:rPr>
              <w:br/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473EBE" w14:textId="3208C339" w:rsidR="002F785D" w:rsidRPr="002F785D" w:rsidRDefault="002F785D" w:rsidP="002F7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85D">
              <w:rPr>
                <w:rFonts w:ascii="TimesNewRomanPS-BoldMT" w:eastAsia="Times New Roman" w:hAnsi="TimesNewRomanPS-BoldMT" w:cs="Times New Roman"/>
                <w:color w:val="00000A"/>
                <w:sz w:val="28"/>
                <w:szCs w:val="28"/>
                <w:lang w:eastAsia="en-IN"/>
              </w:rPr>
              <w:t>1</w:t>
            </w:r>
            <w:r w:rsidR="001A1459" w:rsidRPr="00FA19E7">
              <w:rPr>
                <w:rFonts w:ascii="TimesNewRomanPS-BoldMT" w:eastAsia="Times New Roman" w:hAnsi="TimesNewRomanPS-BoldMT" w:cs="Times New Roman"/>
                <w:color w:val="00000A"/>
                <w:sz w:val="28"/>
                <w:szCs w:val="28"/>
                <w:lang w:eastAsia="en-IN"/>
              </w:rPr>
              <w:t>0</w:t>
            </w:r>
          </w:p>
        </w:tc>
      </w:tr>
      <w:tr w:rsidR="002F785D" w:rsidRPr="002F785D" w14:paraId="3064826C" w14:textId="77777777" w:rsidTr="002F785D">
        <w:trPr>
          <w:trHeight w:val="2527"/>
        </w:trPr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92CC3" w14:textId="6768DE07" w:rsidR="002F785D" w:rsidRPr="002F785D" w:rsidRDefault="002F785D" w:rsidP="002F7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785D">
              <w:rPr>
                <w:rFonts w:ascii="Calibri-Bold" w:eastAsia="Times New Roman" w:hAnsi="Calibri-Bold" w:cs="Times New Roman"/>
                <w:color w:val="00000A"/>
                <w:sz w:val="24"/>
                <w:szCs w:val="24"/>
                <w:lang w:eastAsia="en-IN"/>
              </w:rPr>
              <w:t xml:space="preserve">5. </w:t>
            </w:r>
            <w:r w:rsidRPr="002F785D">
              <w:rPr>
                <w:rFonts w:ascii="TimesNewRomanPS-BoldMT" w:eastAsia="Times New Roman" w:hAnsi="TimesNewRomanPS-BoldMT" w:cs="Times New Roman"/>
                <w:color w:val="00000A"/>
                <w:sz w:val="28"/>
                <w:szCs w:val="28"/>
                <w:lang w:eastAsia="en-IN"/>
              </w:rPr>
              <w:t>System Implementation</w:t>
            </w:r>
            <w:r w:rsidRPr="002F785D">
              <w:rPr>
                <w:rFonts w:ascii="TimesNewRomanPS-BoldMT" w:eastAsia="Times New Roman" w:hAnsi="TimesNewRomanPS-BoldMT" w:cs="Times New Roman"/>
                <w:color w:val="00000A"/>
                <w:sz w:val="24"/>
                <w:szCs w:val="24"/>
                <w:lang w:eastAsia="en-IN"/>
              </w:rPr>
              <w:br/>
            </w:r>
            <w:r w:rsidRPr="002F785D">
              <w:rPr>
                <w:rFonts w:ascii="Calibri-Bold" w:eastAsia="Times New Roman" w:hAnsi="Calibri-Bold" w:cs="Times New Roman"/>
                <w:color w:val="00000A"/>
                <w:sz w:val="24"/>
                <w:szCs w:val="24"/>
                <w:lang w:eastAsia="en-IN"/>
              </w:rPr>
              <w:t xml:space="preserve">5.1 </w:t>
            </w:r>
            <w:r w:rsidRPr="002F785D">
              <w:rPr>
                <w:rFonts w:ascii="TimesNewRomanPS-BoldMT" w:eastAsia="Times New Roman" w:hAnsi="TimesNewRomanPS-BoldMT" w:cs="Times New Roman"/>
                <w:color w:val="00000A"/>
                <w:sz w:val="28"/>
                <w:szCs w:val="28"/>
                <w:lang w:eastAsia="en-IN"/>
              </w:rPr>
              <w:t>Hardware and Software Platform description</w:t>
            </w:r>
            <w:r w:rsidRPr="002F785D">
              <w:rPr>
                <w:rFonts w:ascii="TimesNewRomanPS-BoldMT" w:eastAsia="Times New Roman" w:hAnsi="TimesNewRomanPS-BoldMT" w:cs="Times New Roman"/>
                <w:color w:val="00000A"/>
                <w:sz w:val="24"/>
                <w:szCs w:val="24"/>
                <w:lang w:eastAsia="en-IN"/>
              </w:rPr>
              <w:br/>
            </w:r>
            <w:r w:rsidRPr="002F785D">
              <w:rPr>
                <w:rFonts w:ascii="Calibri-Bold" w:eastAsia="Times New Roman" w:hAnsi="Calibri-Bold" w:cs="Times New Roman"/>
                <w:color w:val="00000A"/>
                <w:sz w:val="24"/>
                <w:szCs w:val="24"/>
                <w:lang w:eastAsia="en-IN"/>
              </w:rPr>
              <w:t xml:space="preserve">5.2 </w:t>
            </w:r>
            <w:r w:rsidRPr="002F785D">
              <w:rPr>
                <w:rFonts w:ascii="TimesNewRomanPS-BoldMT" w:eastAsia="Times New Roman" w:hAnsi="TimesNewRomanPS-BoldMT" w:cs="Times New Roman"/>
                <w:color w:val="00000A"/>
                <w:sz w:val="28"/>
                <w:szCs w:val="28"/>
                <w:lang w:eastAsia="en-IN"/>
              </w:rPr>
              <w:t>Tools used</w:t>
            </w:r>
            <w:r w:rsidRPr="002F785D">
              <w:rPr>
                <w:rFonts w:ascii="TimesNewRomanPS-BoldMT" w:eastAsia="Times New Roman" w:hAnsi="TimesNewRomanPS-BoldMT" w:cs="Times New Roman"/>
                <w:color w:val="00000A"/>
                <w:sz w:val="24"/>
                <w:szCs w:val="24"/>
                <w:lang w:eastAsia="en-IN"/>
              </w:rPr>
              <w:br/>
            </w:r>
          </w:p>
        </w:tc>
        <w:tc>
          <w:tcPr>
            <w:tcW w:w="3716" w:type="dxa"/>
            <w:vAlign w:val="center"/>
            <w:hideMark/>
          </w:tcPr>
          <w:p w14:paraId="60D6ED8F" w14:textId="2B94976B" w:rsidR="002F785D" w:rsidRPr="002F785D" w:rsidRDefault="00FA19E7" w:rsidP="002F7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FA19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</w:t>
            </w:r>
          </w:p>
        </w:tc>
      </w:tr>
    </w:tbl>
    <w:p w14:paraId="7DBF1997" w14:textId="70DC7101" w:rsidR="002F785D" w:rsidRDefault="002F785D">
      <w:pPr>
        <w:rPr>
          <w:rFonts w:ascii="TimesNewRomanPS-BoldMT" w:hAnsi="TimesNewRomanPS-BoldMT"/>
          <w:b/>
          <w:bCs/>
          <w:color w:val="548DD4"/>
          <w:sz w:val="28"/>
          <w:szCs w:val="28"/>
        </w:rPr>
      </w:pPr>
    </w:p>
    <w:p w14:paraId="53E822A2" w14:textId="0B8570A7" w:rsidR="002F785D" w:rsidRDefault="002F785D">
      <w:pPr>
        <w:rPr>
          <w:rFonts w:ascii="TimesNewRomanPS-BoldMT" w:hAnsi="TimesNewRomanPS-BoldMT"/>
          <w:b/>
          <w:bCs/>
          <w:color w:val="548DD4"/>
          <w:sz w:val="28"/>
          <w:szCs w:val="28"/>
        </w:rPr>
      </w:pPr>
    </w:p>
    <w:p w14:paraId="193F7B4E" w14:textId="336A2180" w:rsidR="002F785D" w:rsidRDefault="002F785D">
      <w:pPr>
        <w:rPr>
          <w:rFonts w:ascii="TimesNewRomanPS-BoldMT" w:hAnsi="TimesNewRomanPS-BoldMT"/>
          <w:b/>
          <w:bCs/>
          <w:color w:val="548DD4"/>
          <w:sz w:val="28"/>
          <w:szCs w:val="28"/>
        </w:rPr>
      </w:pPr>
    </w:p>
    <w:p w14:paraId="341023C1" w14:textId="6E2BB495" w:rsidR="002F785D" w:rsidRDefault="002F785D" w:rsidP="002F785D">
      <w:pPr>
        <w:pStyle w:val="ListParagraph"/>
        <w:numPr>
          <w:ilvl w:val="0"/>
          <w:numId w:val="1"/>
        </w:numPr>
        <w:rPr>
          <w:rFonts w:ascii="TimesNewRomanPS-BoldMT" w:hAnsi="TimesNewRomanPS-BoldMT"/>
          <w:b/>
          <w:bCs/>
          <w:color w:val="365F91"/>
          <w:sz w:val="36"/>
          <w:szCs w:val="36"/>
        </w:rPr>
      </w:pPr>
      <w:r w:rsidRPr="002F785D">
        <w:rPr>
          <w:rFonts w:ascii="TimesNewRomanPS-BoldMT" w:hAnsi="TimesNewRomanPS-BoldMT"/>
          <w:b/>
          <w:bCs/>
          <w:color w:val="365F91"/>
          <w:sz w:val="36"/>
          <w:szCs w:val="36"/>
        </w:rPr>
        <w:t>INTRODUCTION:</w:t>
      </w:r>
    </w:p>
    <w:p w14:paraId="1DBBA7A0" w14:textId="77777777" w:rsidR="00F44134" w:rsidRPr="002F785D" w:rsidRDefault="00F44134" w:rsidP="00F44134">
      <w:pPr>
        <w:pStyle w:val="ListParagraph"/>
        <w:rPr>
          <w:rFonts w:ascii="TimesNewRomanPS-BoldMT" w:hAnsi="TimesNewRomanPS-BoldMT"/>
          <w:b/>
          <w:bCs/>
          <w:color w:val="365F91"/>
          <w:sz w:val="36"/>
          <w:szCs w:val="36"/>
        </w:rPr>
      </w:pPr>
    </w:p>
    <w:p w14:paraId="0993EDE4" w14:textId="000C5DB2" w:rsidR="002F785D" w:rsidRDefault="002F785D" w:rsidP="002F785D">
      <w:pPr>
        <w:pStyle w:val="ListParagraph"/>
        <w:numPr>
          <w:ilvl w:val="1"/>
          <w:numId w:val="1"/>
        </w:numPr>
        <w:rPr>
          <w:rFonts w:ascii="TimesNewRomanPSMT" w:hAnsi="TimesNewRomanPSMT"/>
          <w:color w:val="00000A"/>
          <w:sz w:val="28"/>
          <w:szCs w:val="28"/>
        </w:rPr>
      </w:pPr>
      <w:r w:rsidRPr="002F785D">
        <w:rPr>
          <w:rFonts w:ascii="TimesNewRomanPS-BoldMT" w:hAnsi="TimesNewRomanPS-BoldMT"/>
          <w:b/>
          <w:bCs/>
          <w:color w:val="365F91"/>
          <w:sz w:val="28"/>
          <w:szCs w:val="28"/>
        </w:rPr>
        <w:t>- PURPOSE:</w:t>
      </w:r>
      <w:r w:rsidRPr="002F785D">
        <w:rPr>
          <w:rFonts w:ascii="TimesNewRomanPS-BoldMT" w:hAnsi="TimesNewRomanPS-BoldMT"/>
          <w:b/>
          <w:bCs/>
          <w:color w:val="365F91"/>
          <w:sz w:val="28"/>
          <w:szCs w:val="28"/>
        </w:rPr>
        <w:br/>
      </w:r>
      <w:r w:rsidRPr="002F785D">
        <w:rPr>
          <w:rFonts w:ascii="TimesNewRomanPSMT" w:hAnsi="TimesNewRomanPSMT"/>
          <w:color w:val="00000A"/>
          <w:sz w:val="28"/>
          <w:szCs w:val="28"/>
        </w:rPr>
        <w:t>Admin Interface and Functionalities for a Mall Management System along with a</w:t>
      </w:r>
      <w:r w:rsidRPr="002F785D">
        <w:rPr>
          <w:rFonts w:ascii="TimesNewRomanPSMT" w:hAnsi="TimesNewRomanPSMT"/>
          <w:color w:val="00000A"/>
          <w:sz w:val="28"/>
          <w:szCs w:val="28"/>
        </w:rPr>
        <w:t xml:space="preserve"> </w:t>
      </w:r>
      <w:r w:rsidRPr="002F785D">
        <w:rPr>
          <w:rFonts w:ascii="TimesNewRomanPSMT" w:hAnsi="TimesNewRomanPSMT"/>
          <w:color w:val="00000A"/>
          <w:sz w:val="28"/>
          <w:szCs w:val="28"/>
        </w:rPr>
        <w:t>Customer Portal for Customers to view the Products.</w:t>
      </w:r>
    </w:p>
    <w:p w14:paraId="75731342" w14:textId="77777777" w:rsidR="00D351AC" w:rsidRPr="002F785D" w:rsidRDefault="00D351AC" w:rsidP="00D351AC">
      <w:pPr>
        <w:pStyle w:val="ListParagraph"/>
        <w:ind w:left="780"/>
        <w:rPr>
          <w:rFonts w:ascii="TimesNewRomanPSMT" w:hAnsi="TimesNewRomanPSMT"/>
          <w:color w:val="00000A"/>
          <w:sz w:val="28"/>
          <w:szCs w:val="28"/>
        </w:rPr>
      </w:pPr>
    </w:p>
    <w:p w14:paraId="786FCB41" w14:textId="43A746F1" w:rsidR="002F785D" w:rsidRDefault="00F44134" w:rsidP="00F44134">
      <w:pPr>
        <w:ind w:left="360"/>
        <w:rPr>
          <w:rFonts w:ascii="TimesNewRomanPS-BoldMT" w:hAnsi="TimesNewRomanPS-BoldMT"/>
          <w:b/>
          <w:bCs/>
          <w:color w:val="365F91"/>
          <w:sz w:val="28"/>
          <w:szCs w:val="28"/>
        </w:rPr>
      </w:pPr>
      <w:r w:rsidRPr="00F44134">
        <w:rPr>
          <w:rFonts w:ascii="TimesNewRomanPS-BoldMT" w:hAnsi="TimesNewRomanPS-BoldMT"/>
          <w:b/>
          <w:bCs/>
          <w:color w:val="365F91"/>
          <w:sz w:val="28"/>
          <w:szCs w:val="28"/>
        </w:rPr>
        <w:t>1.2 - SCOPE:</w:t>
      </w:r>
    </w:p>
    <w:p w14:paraId="5AF79E24" w14:textId="77777777" w:rsidR="00F44134" w:rsidRPr="00F44134" w:rsidRDefault="00F44134" w:rsidP="00F4413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4134">
        <w:rPr>
          <w:rFonts w:ascii="TimesNewRomanPSMT" w:eastAsia="Times New Roman" w:hAnsi="TimesNewRomanPSMT" w:cs="Times New Roman"/>
          <w:color w:val="00000A"/>
          <w:sz w:val="28"/>
          <w:szCs w:val="28"/>
          <w:lang w:eastAsia="en-IN"/>
        </w:rPr>
        <w:t>The software can be used in Malls for managing all activities in a mall from an administrator point of view.</w:t>
      </w:r>
    </w:p>
    <w:p w14:paraId="0256BCC0" w14:textId="77777777" w:rsidR="00F44134" w:rsidRPr="00F44134" w:rsidRDefault="00F44134" w:rsidP="00F4413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4134">
        <w:rPr>
          <w:rFonts w:ascii="TimesNewRomanPSMT" w:eastAsia="Times New Roman" w:hAnsi="TimesNewRomanPSMT" w:cs="Times New Roman"/>
          <w:color w:val="00000A"/>
          <w:sz w:val="28"/>
          <w:szCs w:val="28"/>
          <w:lang w:eastAsia="en-IN"/>
        </w:rPr>
        <w:t>Software is made for centralized information maintenance of Malls and all the data of employees and stores within.</w:t>
      </w:r>
    </w:p>
    <w:p w14:paraId="28BB392A" w14:textId="5EBAA520" w:rsidR="00F44134" w:rsidRPr="00F44134" w:rsidRDefault="00F44134" w:rsidP="00F4413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4134">
        <w:rPr>
          <w:rFonts w:ascii="TimesNewRomanPSMT" w:eastAsia="Times New Roman" w:hAnsi="TimesNewRomanPSMT" w:cs="Times New Roman"/>
          <w:color w:val="00000A"/>
          <w:sz w:val="28"/>
          <w:szCs w:val="28"/>
          <w:lang w:eastAsia="en-IN"/>
        </w:rPr>
        <w:t xml:space="preserve">Central administrator has the control on all the activities, with respect to adding, deleting, modifying database information and accessing the information of tenants, </w:t>
      </w:r>
      <w:r w:rsidRPr="00F44134">
        <w:rPr>
          <w:rFonts w:ascii="TimesNewRomanPSMT" w:eastAsia="Times New Roman" w:hAnsi="TimesNewRomanPSMT" w:cs="Times New Roman"/>
          <w:color w:val="00000A"/>
          <w:sz w:val="28"/>
          <w:szCs w:val="28"/>
          <w:lang w:eastAsia="en-IN"/>
        </w:rPr>
        <w:t>customers, employees</w:t>
      </w:r>
      <w:r w:rsidRPr="00F44134">
        <w:rPr>
          <w:rFonts w:ascii="TimesNewRomanPSMT" w:eastAsia="Times New Roman" w:hAnsi="TimesNewRomanPSMT" w:cs="Times New Roman"/>
          <w:color w:val="00000A"/>
          <w:sz w:val="28"/>
          <w:szCs w:val="28"/>
          <w:lang w:eastAsia="en-IN"/>
        </w:rPr>
        <w:t xml:space="preserve"> etc in the mall.</w:t>
      </w:r>
    </w:p>
    <w:p w14:paraId="7D5A8E70" w14:textId="2A08A4D7" w:rsidR="00F44134" w:rsidRPr="00F44134" w:rsidRDefault="00F44134" w:rsidP="00F4413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4134">
        <w:rPr>
          <w:rFonts w:ascii="TimesNewRomanPSMT" w:eastAsia="Times New Roman" w:hAnsi="TimesNewRomanPSMT" w:cs="Times New Roman"/>
          <w:color w:val="00000A"/>
          <w:sz w:val="28"/>
          <w:szCs w:val="28"/>
          <w:lang w:eastAsia="en-IN"/>
        </w:rPr>
        <w:t>Each Tenant has their own login. The Administrator, Manager and Employees will be guided to different functionalities based on their individual logins.</w:t>
      </w:r>
    </w:p>
    <w:p w14:paraId="64D9D5CA" w14:textId="77777777" w:rsidR="00F44134" w:rsidRPr="00F44134" w:rsidRDefault="00F44134" w:rsidP="00F44134">
      <w:pPr>
        <w:pStyle w:val="ListParagraph"/>
        <w:numPr>
          <w:ilvl w:val="0"/>
          <w:numId w:val="2"/>
        </w:numPr>
        <w:spacing w:after="0" w:line="240" w:lineRule="auto"/>
        <w:rPr>
          <w:rFonts w:ascii="TimesNewRomanPSMT" w:eastAsia="Times New Roman" w:hAnsi="TimesNewRomanPSMT" w:cs="Times New Roman"/>
          <w:color w:val="00000A"/>
          <w:sz w:val="28"/>
          <w:szCs w:val="28"/>
          <w:lang w:eastAsia="en-IN"/>
        </w:rPr>
      </w:pPr>
      <w:r w:rsidRPr="00F44134">
        <w:rPr>
          <w:rFonts w:ascii="TimesNewRomanPSMT" w:eastAsia="Times New Roman" w:hAnsi="TimesNewRomanPSMT" w:cs="Times New Roman"/>
          <w:color w:val="00000A"/>
          <w:sz w:val="28"/>
          <w:szCs w:val="28"/>
          <w:lang w:eastAsia="en-IN"/>
        </w:rPr>
        <w:t xml:space="preserve">Administrator is at the top of the privilege chain followed by the tenants for each of our departments </w:t>
      </w:r>
    </w:p>
    <w:p w14:paraId="13EB87CB" w14:textId="660414D2" w:rsidR="00F44134" w:rsidRPr="00F44134" w:rsidRDefault="00F44134" w:rsidP="00F4413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4134">
        <w:rPr>
          <w:rFonts w:ascii="TimesNewRomanPSMT" w:eastAsia="Times New Roman" w:hAnsi="TimesNewRomanPSMT" w:cs="Times New Roman"/>
          <w:color w:val="00000A"/>
          <w:sz w:val="28"/>
          <w:szCs w:val="28"/>
          <w:lang w:eastAsia="en-IN"/>
        </w:rPr>
        <w:t xml:space="preserve"> Store Manager manages proceedings of his/her store.</w:t>
      </w:r>
    </w:p>
    <w:p w14:paraId="0EBB08BF" w14:textId="5AB6C183" w:rsidR="00F44134" w:rsidRPr="00D351AC" w:rsidRDefault="00F44134" w:rsidP="00F4413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4134">
        <w:rPr>
          <w:rFonts w:ascii="TimesNewRomanPSMT" w:eastAsia="Times New Roman" w:hAnsi="TimesNewRomanPSMT" w:cs="Times New Roman"/>
          <w:color w:val="00000A"/>
          <w:sz w:val="28"/>
          <w:szCs w:val="28"/>
          <w:lang w:eastAsia="en-IN"/>
        </w:rPr>
        <w:t>Our Database stores details of all the employees that includes their Personal Details and Contact Numbers, Job Information and Emergency Contact Details in case of any medical emergency.</w:t>
      </w:r>
      <w:r w:rsidRPr="00F44134">
        <w:rPr>
          <w:rFonts w:ascii="TimesNewRomanPSMT" w:eastAsia="Times New Roman" w:hAnsi="TimesNewRomanPSMT" w:cs="Times New Roman"/>
          <w:color w:val="00000A"/>
          <w:sz w:val="28"/>
          <w:szCs w:val="28"/>
          <w:lang w:eastAsia="en-IN"/>
        </w:rPr>
        <w:br/>
        <w:t xml:space="preserve">Searching </w:t>
      </w:r>
      <w:r w:rsidRPr="00F44134">
        <w:rPr>
          <w:rFonts w:ascii="TimesNewRomanPSMT" w:eastAsia="Times New Roman" w:hAnsi="TimesNewRomanPSMT" w:cs="Times New Roman"/>
          <w:color w:val="00000A"/>
          <w:sz w:val="28"/>
          <w:szCs w:val="28"/>
          <w:lang w:eastAsia="en-IN"/>
        </w:rPr>
        <w:t>and functionalities</w:t>
      </w:r>
      <w:r w:rsidRPr="00F44134">
        <w:rPr>
          <w:rFonts w:ascii="TimesNewRomanPSMT" w:eastAsia="Times New Roman" w:hAnsi="TimesNewRomanPSMT" w:cs="Times New Roman"/>
          <w:color w:val="00000A"/>
          <w:sz w:val="28"/>
          <w:szCs w:val="28"/>
          <w:lang w:eastAsia="en-IN"/>
        </w:rPr>
        <w:t xml:space="preserve"> based on the primary keys of their respective database (customer Id)</w:t>
      </w:r>
    </w:p>
    <w:p w14:paraId="302AB3DB" w14:textId="77777777" w:rsidR="00D351AC" w:rsidRPr="00F44134" w:rsidRDefault="00D351AC" w:rsidP="00D351AC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738C807" w14:textId="77777777" w:rsidR="00F44134" w:rsidRPr="00F44134" w:rsidRDefault="00F44134" w:rsidP="00F441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32FD61" w14:textId="12281914" w:rsidR="00F44134" w:rsidRDefault="00F44134" w:rsidP="00F44134">
      <w:pPr>
        <w:spacing w:after="0" w:line="240" w:lineRule="auto"/>
        <w:rPr>
          <w:rFonts w:ascii="SymbolMT" w:hAnsi="SymbolMT"/>
          <w:color w:val="00000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</w:t>
      </w:r>
      <w:r w:rsidRPr="00F44134">
        <w:rPr>
          <w:rFonts w:ascii="TimesNewRomanPS-BoldMT" w:hAnsi="TimesNewRomanPS-BoldMT"/>
          <w:b/>
          <w:bCs/>
          <w:color w:val="365F91"/>
          <w:sz w:val="28"/>
          <w:szCs w:val="28"/>
        </w:rPr>
        <w:t xml:space="preserve">1.3 – </w:t>
      </w:r>
      <w:r w:rsidR="00FA19E7" w:rsidRPr="00F44134">
        <w:rPr>
          <w:rFonts w:ascii="TimesNewRomanPS-BoldMT" w:hAnsi="TimesNewRomanPS-BoldMT"/>
          <w:b/>
          <w:bCs/>
          <w:color w:val="365F91"/>
          <w:sz w:val="28"/>
          <w:szCs w:val="28"/>
        </w:rPr>
        <w:t>DEFINITIONS,</w:t>
      </w:r>
      <w:r w:rsidRPr="00F44134">
        <w:rPr>
          <w:rFonts w:ascii="TimesNewRomanPS-BoldMT" w:hAnsi="TimesNewRomanPS-BoldMT"/>
          <w:b/>
          <w:bCs/>
          <w:color w:val="365F91"/>
          <w:sz w:val="28"/>
          <w:szCs w:val="28"/>
        </w:rPr>
        <w:t xml:space="preserve"> ABBREVIATIONS AND </w:t>
      </w:r>
      <w:r w:rsidR="00FA19E7" w:rsidRPr="00F44134">
        <w:rPr>
          <w:rFonts w:ascii="TimesNewRomanPS-BoldMT" w:hAnsi="TimesNewRomanPS-BoldMT"/>
          <w:b/>
          <w:bCs/>
          <w:color w:val="365F91"/>
          <w:sz w:val="28"/>
          <w:szCs w:val="28"/>
        </w:rPr>
        <w:t>ACRONYMS:</w:t>
      </w:r>
      <w:r w:rsidRPr="00F44134">
        <w:rPr>
          <w:rFonts w:ascii="TimesNewRomanPS-BoldMT" w:hAnsi="TimesNewRomanPS-BoldMT"/>
          <w:b/>
          <w:bCs/>
          <w:color w:val="365F91"/>
          <w:sz w:val="28"/>
          <w:szCs w:val="28"/>
        </w:rPr>
        <w:br/>
      </w:r>
    </w:p>
    <w:p w14:paraId="1885D875" w14:textId="7142964C" w:rsidR="00F44134" w:rsidRDefault="00F44134" w:rsidP="00F44134">
      <w:pPr>
        <w:spacing w:after="0" w:line="240" w:lineRule="auto"/>
        <w:rPr>
          <w:rFonts w:ascii="TimesNewRomanPSMT" w:hAnsi="TimesNewRomanPSMT"/>
          <w:color w:val="00000A"/>
          <w:sz w:val="28"/>
          <w:szCs w:val="28"/>
        </w:rPr>
      </w:pPr>
      <w:r>
        <w:rPr>
          <w:rFonts w:ascii="SymbolMT" w:hAnsi="SymbolMT"/>
          <w:color w:val="00000A"/>
        </w:rPr>
        <w:t xml:space="preserve">                     </w:t>
      </w:r>
      <w:r w:rsidRPr="00F44134">
        <w:rPr>
          <w:rFonts w:ascii="SymbolMT" w:hAnsi="SymbolMT"/>
          <w:color w:val="00000A"/>
        </w:rPr>
        <w:t xml:space="preserve">• </w:t>
      </w:r>
      <w:r w:rsidRPr="00F44134">
        <w:rPr>
          <w:rFonts w:ascii="TimesNewRomanPSMT" w:hAnsi="TimesNewRomanPSMT"/>
          <w:color w:val="00000A"/>
          <w:sz w:val="28"/>
          <w:szCs w:val="28"/>
        </w:rPr>
        <w:t>SQL – Structured Query Language</w:t>
      </w:r>
    </w:p>
    <w:p w14:paraId="228CD53A" w14:textId="0FDCD00A" w:rsidR="00D351AC" w:rsidRDefault="00D351AC" w:rsidP="00F44134">
      <w:pPr>
        <w:spacing w:after="0" w:line="240" w:lineRule="auto"/>
        <w:rPr>
          <w:rFonts w:ascii="TimesNewRomanPSMT" w:hAnsi="TimesNewRomanPSMT"/>
          <w:color w:val="00000A"/>
          <w:sz w:val="28"/>
          <w:szCs w:val="28"/>
        </w:rPr>
      </w:pPr>
    </w:p>
    <w:p w14:paraId="2525CB6D" w14:textId="35F9EC7D" w:rsidR="00D351AC" w:rsidRDefault="00D351AC" w:rsidP="00F44134">
      <w:pPr>
        <w:spacing w:after="0" w:line="240" w:lineRule="auto"/>
        <w:rPr>
          <w:rFonts w:ascii="TimesNewRomanPSMT" w:hAnsi="TimesNewRomanPSMT"/>
          <w:color w:val="00000A"/>
          <w:sz w:val="28"/>
          <w:szCs w:val="28"/>
        </w:rPr>
      </w:pPr>
    </w:p>
    <w:p w14:paraId="4FF253B9" w14:textId="1E82B1A8" w:rsidR="00D351AC" w:rsidRDefault="00D351AC" w:rsidP="00F44134">
      <w:pPr>
        <w:spacing w:after="0" w:line="240" w:lineRule="auto"/>
        <w:rPr>
          <w:rFonts w:ascii="TimesNewRomanPSMT" w:hAnsi="TimesNewRomanPSMT"/>
          <w:color w:val="00000A"/>
          <w:sz w:val="28"/>
          <w:szCs w:val="28"/>
        </w:rPr>
      </w:pPr>
    </w:p>
    <w:p w14:paraId="16E63E85" w14:textId="19F9288B" w:rsidR="00D351AC" w:rsidRDefault="00D351AC" w:rsidP="00F44134">
      <w:pPr>
        <w:spacing w:after="0" w:line="240" w:lineRule="auto"/>
        <w:rPr>
          <w:rFonts w:ascii="TimesNewRomanPSMT" w:hAnsi="TimesNewRomanPSMT"/>
          <w:color w:val="00000A"/>
          <w:sz w:val="28"/>
          <w:szCs w:val="28"/>
        </w:rPr>
      </w:pPr>
    </w:p>
    <w:p w14:paraId="06952721" w14:textId="230ACD2B" w:rsidR="00D351AC" w:rsidRDefault="00D351AC" w:rsidP="00F44134">
      <w:pPr>
        <w:spacing w:after="0" w:line="240" w:lineRule="auto"/>
        <w:rPr>
          <w:rFonts w:ascii="TimesNewRomanPSMT" w:hAnsi="TimesNewRomanPSMT"/>
          <w:color w:val="00000A"/>
          <w:sz w:val="28"/>
          <w:szCs w:val="28"/>
        </w:rPr>
      </w:pPr>
    </w:p>
    <w:p w14:paraId="706DBC97" w14:textId="3CE8E21E" w:rsidR="00D351AC" w:rsidRDefault="00D351AC" w:rsidP="00F44134">
      <w:pPr>
        <w:spacing w:after="0" w:line="240" w:lineRule="auto"/>
        <w:rPr>
          <w:rFonts w:ascii="TimesNewRomanPSMT" w:hAnsi="TimesNewRomanPSMT"/>
          <w:color w:val="00000A"/>
          <w:sz w:val="28"/>
          <w:szCs w:val="28"/>
        </w:rPr>
      </w:pPr>
    </w:p>
    <w:p w14:paraId="4D377D14" w14:textId="64C63C7C" w:rsidR="00D351AC" w:rsidRDefault="00D351AC" w:rsidP="00F44134">
      <w:pPr>
        <w:spacing w:after="0" w:line="240" w:lineRule="auto"/>
        <w:rPr>
          <w:rFonts w:ascii="TimesNewRomanPSMT" w:hAnsi="TimesNewRomanPSMT"/>
          <w:color w:val="00000A"/>
          <w:sz w:val="28"/>
          <w:szCs w:val="28"/>
        </w:rPr>
      </w:pPr>
    </w:p>
    <w:p w14:paraId="240B412F" w14:textId="5ED05D46" w:rsidR="00D351AC" w:rsidRDefault="00D351AC" w:rsidP="00F44134">
      <w:pPr>
        <w:spacing w:after="0" w:line="240" w:lineRule="auto"/>
        <w:rPr>
          <w:rFonts w:ascii="TimesNewRomanPSMT" w:hAnsi="TimesNewRomanPSMT"/>
          <w:color w:val="00000A"/>
          <w:sz w:val="28"/>
          <w:szCs w:val="28"/>
        </w:rPr>
      </w:pPr>
    </w:p>
    <w:p w14:paraId="7A971EEB" w14:textId="77777777" w:rsidR="00D351AC" w:rsidRDefault="00D351AC" w:rsidP="00F44134">
      <w:pPr>
        <w:spacing w:after="0" w:line="240" w:lineRule="auto"/>
        <w:rPr>
          <w:rFonts w:ascii="TimesNewRomanPSMT" w:hAnsi="TimesNewRomanPSMT"/>
          <w:color w:val="00000A"/>
          <w:sz w:val="28"/>
          <w:szCs w:val="28"/>
        </w:rPr>
      </w:pPr>
    </w:p>
    <w:p w14:paraId="3219619E" w14:textId="12C2C7B0" w:rsidR="00F44134" w:rsidRDefault="00F44134" w:rsidP="00F44134">
      <w:pPr>
        <w:spacing w:after="0" w:line="240" w:lineRule="auto"/>
        <w:rPr>
          <w:rFonts w:ascii="TimesNewRomanPSMT" w:hAnsi="TimesNewRomanPSMT"/>
          <w:color w:val="00000A"/>
          <w:sz w:val="28"/>
          <w:szCs w:val="28"/>
        </w:rPr>
      </w:pPr>
    </w:p>
    <w:p w14:paraId="78FED750" w14:textId="4989BB0E" w:rsidR="00F44134" w:rsidRDefault="00F44134" w:rsidP="00F44134">
      <w:pPr>
        <w:rPr>
          <w:rFonts w:ascii="Cambria-Bold" w:eastAsia="Times New Roman" w:hAnsi="Cambria-Bold" w:cs="Times New Roman"/>
          <w:b/>
          <w:bCs/>
          <w:color w:val="365F91"/>
          <w:sz w:val="28"/>
          <w:szCs w:val="28"/>
          <w:lang w:eastAsia="en-IN"/>
        </w:rPr>
      </w:pPr>
      <w:r>
        <w:rPr>
          <w:rFonts w:ascii="TimesNewRomanPSMT" w:hAnsi="TimesNewRomanPSMT"/>
          <w:color w:val="00000A"/>
          <w:sz w:val="28"/>
          <w:szCs w:val="28"/>
        </w:rPr>
        <w:t xml:space="preserve">      </w:t>
      </w:r>
      <w:r w:rsidRPr="00F44134">
        <w:rPr>
          <w:rFonts w:ascii="TimesNewRomanPSMT" w:hAnsi="TimesNewRomanPSMT"/>
          <w:b/>
          <w:bCs/>
          <w:color w:val="1F497D" w:themeColor="text2"/>
          <w:sz w:val="28"/>
          <w:szCs w:val="28"/>
        </w:rPr>
        <w:t>1</w:t>
      </w:r>
      <w:r w:rsidRPr="00F44134">
        <w:rPr>
          <w:rFonts w:ascii="Cambria-Bold" w:eastAsia="Times New Roman" w:hAnsi="Cambria-Bold" w:cs="Times New Roman"/>
          <w:b/>
          <w:bCs/>
          <w:color w:val="365F91"/>
          <w:sz w:val="28"/>
          <w:szCs w:val="28"/>
          <w:lang w:eastAsia="en-IN"/>
        </w:rPr>
        <w:t xml:space="preserve">.4 – </w:t>
      </w:r>
      <w:r w:rsidR="00FA19E7" w:rsidRPr="00F44134">
        <w:rPr>
          <w:rFonts w:ascii="Cambria-Bold" w:eastAsia="Times New Roman" w:hAnsi="Cambria-Bold" w:cs="Times New Roman"/>
          <w:b/>
          <w:bCs/>
          <w:color w:val="365F91"/>
          <w:sz w:val="28"/>
          <w:szCs w:val="28"/>
          <w:lang w:eastAsia="en-IN"/>
        </w:rPr>
        <w:t>REFERENCES:</w:t>
      </w:r>
    </w:p>
    <w:p w14:paraId="6267D1C0" w14:textId="140681F3" w:rsidR="00D351AC" w:rsidRDefault="00D351AC" w:rsidP="00D351AC">
      <w:pPr>
        <w:ind w:left="720"/>
        <w:rPr>
          <w:rFonts w:ascii="TimesNewRomanPSMT" w:eastAsia="Times New Roman" w:hAnsi="TimesNewRomanPSMT" w:cs="Times New Roman"/>
          <w:color w:val="0000FF"/>
          <w:sz w:val="28"/>
          <w:szCs w:val="28"/>
          <w:lang w:eastAsia="en-IN"/>
        </w:rPr>
      </w:pPr>
      <w:r>
        <w:rPr>
          <w:rFonts w:ascii="SymbolMT" w:eastAsia="Times New Roman" w:hAnsi="SymbolMT" w:cs="Times New Roman"/>
          <w:color w:val="00000A"/>
          <w:sz w:val="28"/>
          <w:szCs w:val="28"/>
          <w:lang w:eastAsia="en-IN"/>
        </w:rPr>
        <w:t xml:space="preserve">     </w:t>
      </w:r>
      <w:r w:rsidR="00F44134" w:rsidRPr="00F44134">
        <w:rPr>
          <w:rFonts w:ascii="SymbolMT" w:eastAsia="Times New Roman" w:hAnsi="SymbolMT" w:cs="Times New Roman"/>
          <w:color w:val="00000A"/>
          <w:sz w:val="28"/>
          <w:szCs w:val="28"/>
          <w:lang w:eastAsia="en-IN"/>
        </w:rPr>
        <w:t xml:space="preserve">• </w:t>
      </w:r>
      <w:r w:rsidR="00F44134" w:rsidRPr="00F44134">
        <w:rPr>
          <w:rFonts w:ascii="TimesNewRomanPSMT" w:eastAsia="Times New Roman" w:hAnsi="TimesNewRomanPSMT" w:cs="Times New Roman"/>
          <w:color w:val="0000FF"/>
          <w:sz w:val="28"/>
          <w:szCs w:val="28"/>
          <w:lang w:eastAsia="en-IN"/>
        </w:rPr>
        <w:t>www.google.com</w:t>
      </w:r>
      <w:r w:rsidR="00F44134" w:rsidRPr="00F44134">
        <w:rPr>
          <w:rFonts w:ascii="TimesNewRomanPSMT" w:eastAsia="Times New Roman" w:hAnsi="TimesNewRomanPSMT" w:cs="Times New Roman"/>
          <w:color w:val="0000FF"/>
          <w:sz w:val="28"/>
          <w:szCs w:val="28"/>
          <w:lang w:eastAsia="en-IN"/>
        </w:rPr>
        <w:br/>
      </w:r>
      <w:r>
        <w:rPr>
          <w:rFonts w:ascii="SymbolMT" w:eastAsia="Times New Roman" w:hAnsi="SymbolMT" w:cs="Times New Roman"/>
          <w:color w:val="00000A"/>
          <w:sz w:val="28"/>
          <w:szCs w:val="28"/>
          <w:lang w:eastAsia="en-IN"/>
        </w:rPr>
        <w:t xml:space="preserve">     </w:t>
      </w:r>
      <w:r w:rsidR="00F44134" w:rsidRPr="00F44134">
        <w:rPr>
          <w:rFonts w:ascii="SymbolMT" w:eastAsia="Times New Roman" w:hAnsi="SymbolMT" w:cs="Times New Roman"/>
          <w:color w:val="00000A"/>
          <w:sz w:val="28"/>
          <w:szCs w:val="28"/>
          <w:lang w:eastAsia="en-IN"/>
        </w:rPr>
        <w:t xml:space="preserve">• </w:t>
      </w:r>
      <w:r w:rsidR="00F44134" w:rsidRPr="00F44134">
        <w:rPr>
          <w:rFonts w:ascii="TimesNewRomanPSMT" w:eastAsia="Times New Roman" w:hAnsi="TimesNewRomanPSMT" w:cs="Times New Roman"/>
          <w:color w:val="0000FF"/>
          <w:sz w:val="28"/>
          <w:szCs w:val="28"/>
          <w:lang w:eastAsia="en-IN"/>
        </w:rPr>
        <w:t>www.stackoverflow.com</w:t>
      </w:r>
      <w:r w:rsidR="00F44134" w:rsidRPr="00F44134">
        <w:rPr>
          <w:rFonts w:ascii="TimesNewRomanPSMT" w:eastAsia="Times New Roman" w:hAnsi="TimesNewRomanPSMT" w:cs="Times New Roman"/>
          <w:color w:val="0000FF"/>
          <w:sz w:val="28"/>
          <w:szCs w:val="28"/>
          <w:lang w:eastAsia="en-IN"/>
        </w:rPr>
        <w:br/>
      </w:r>
      <w:r>
        <w:rPr>
          <w:rFonts w:ascii="SymbolMT" w:eastAsia="Times New Roman" w:hAnsi="SymbolMT" w:cs="Times New Roman"/>
          <w:color w:val="00000A"/>
          <w:sz w:val="28"/>
          <w:szCs w:val="28"/>
          <w:lang w:eastAsia="en-IN"/>
        </w:rPr>
        <w:t xml:space="preserve">     </w:t>
      </w:r>
      <w:r w:rsidR="00F44134" w:rsidRPr="00F44134">
        <w:rPr>
          <w:rFonts w:ascii="SymbolMT" w:eastAsia="Times New Roman" w:hAnsi="SymbolMT" w:cs="Times New Roman"/>
          <w:color w:val="00000A"/>
          <w:sz w:val="28"/>
          <w:szCs w:val="28"/>
          <w:lang w:eastAsia="en-IN"/>
        </w:rPr>
        <w:t xml:space="preserve">• </w:t>
      </w:r>
      <w:r w:rsidR="00F44134" w:rsidRPr="00F44134">
        <w:rPr>
          <w:rFonts w:ascii="TimesNewRomanPSMT" w:eastAsia="Times New Roman" w:hAnsi="TimesNewRomanPSMT" w:cs="Times New Roman"/>
          <w:color w:val="0000FF"/>
          <w:sz w:val="28"/>
          <w:szCs w:val="28"/>
          <w:lang w:eastAsia="en-IN"/>
        </w:rPr>
        <w:t>www.w3schools.com</w:t>
      </w:r>
      <w:r w:rsidR="00F44134" w:rsidRPr="00F44134">
        <w:rPr>
          <w:rFonts w:ascii="TimesNewRomanPSMT" w:eastAsia="Times New Roman" w:hAnsi="TimesNewRomanPSMT" w:cs="Times New Roman"/>
          <w:color w:val="0000FF"/>
          <w:sz w:val="28"/>
          <w:szCs w:val="28"/>
          <w:lang w:eastAsia="en-IN"/>
        </w:rPr>
        <w:br/>
      </w:r>
      <w:r>
        <w:rPr>
          <w:rFonts w:ascii="SymbolMT" w:eastAsia="Times New Roman" w:hAnsi="SymbolMT" w:cs="Times New Roman"/>
          <w:color w:val="00000A"/>
          <w:sz w:val="28"/>
          <w:szCs w:val="28"/>
          <w:lang w:eastAsia="en-IN"/>
        </w:rPr>
        <w:t xml:space="preserve">     </w:t>
      </w:r>
      <w:r w:rsidR="00F44134" w:rsidRPr="00F44134">
        <w:rPr>
          <w:rFonts w:ascii="SymbolMT" w:eastAsia="Times New Roman" w:hAnsi="SymbolMT" w:cs="Times New Roman"/>
          <w:color w:val="00000A"/>
          <w:sz w:val="28"/>
          <w:szCs w:val="28"/>
          <w:lang w:eastAsia="en-IN"/>
        </w:rPr>
        <w:t xml:space="preserve">• </w:t>
      </w:r>
      <w:hyperlink r:id="rId6" w:history="1">
        <w:r w:rsidRPr="00634412">
          <w:rPr>
            <w:rStyle w:val="Hyperlink"/>
            <w:rFonts w:ascii="TimesNewRomanPSMT" w:eastAsia="Times New Roman" w:hAnsi="TimesNewRomanPSMT" w:cs="Times New Roman"/>
            <w:sz w:val="28"/>
            <w:szCs w:val="28"/>
            <w:lang w:eastAsia="en-IN"/>
          </w:rPr>
          <w:t>www.mysqltutorial.org</w:t>
        </w:r>
      </w:hyperlink>
    </w:p>
    <w:p w14:paraId="6A4DDC6B" w14:textId="65D8214C" w:rsidR="00D351AC" w:rsidRDefault="00D351AC" w:rsidP="00D351AC">
      <w:pPr>
        <w:rPr>
          <w:rFonts w:ascii="TimesNewRomanPSMT" w:eastAsia="Times New Roman" w:hAnsi="TimesNewRomanPSMT" w:cs="Times New Roman"/>
          <w:color w:val="0000FF"/>
          <w:sz w:val="28"/>
          <w:szCs w:val="28"/>
          <w:lang w:eastAsia="en-IN"/>
        </w:rPr>
      </w:pPr>
    </w:p>
    <w:p w14:paraId="51E93B2B" w14:textId="17EE1C15" w:rsidR="00D351AC" w:rsidRDefault="00D351AC" w:rsidP="00D351AC">
      <w:pPr>
        <w:rPr>
          <w:rFonts w:ascii="Calibri" w:eastAsia="Times New Roman" w:hAnsi="Calibri" w:cs="Calibri"/>
          <w:color w:val="00000A"/>
          <w:lang w:eastAsia="en-IN"/>
        </w:rPr>
      </w:pPr>
      <w:r>
        <w:rPr>
          <w:rFonts w:ascii="TimesNewRomanPSMT" w:eastAsia="Times New Roman" w:hAnsi="TimesNewRomanPSMT" w:cs="Times New Roman"/>
          <w:color w:val="0000FF"/>
          <w:sz w:val="28"/>
          <w:szCs w:val="28"/>
          <w:lang w:eastAsia="en-IN"/>
        </w:rPr>
        <w:t xml:space="preserve">    </w:t>
      </w:r>
      <w:r w:rsidR="00F44134" w:rsidRPr="00F44134">
        <w:rPr>
          <w:rFonts w:ascii="TimesNewRomanPS-BoldMT" w:eastAsia="Times New Roman" w:hAnsi="TimesNewRomanPS-BoldMT" w:cs="Times New Roman"/>
          <w:b/>
          <w:bCs/>
          <w:color w:val="365F91"/>
          <w:sz w:val="28"/>
          <w:szCs w:val="28"/>
          <w:lang w:eastAsia="en-IN"/>
        </w:rPr>
        <w:t xml:space="preserve">1.5 – DEVELOPER’S </w:t>
      </w:r>
      <w:r w:rsidR="00FA19E7" w:rsidRPr="00F44134">
        <w:rPr>
          <w:rFonts w:ascii="TimesNewRomanPS-BoldMT" w:eastAsia="Times New Roman" w:hAnsi="TimesNewRomanPS-BoldMT" w:cs="Times New Roman"/>
          <w:b/>
          <w:bCs/>
          <w:color w:val="365F91"/>
          <w:sz w:val="28"/>
          <w:szCs w:val="28"/>
          <w:lang w:eastAsia="en-IN"/>
        </w:rPr>
        <w:t>RESPONSIBILITIES:</w:t>
      </w:r>
      <w:r w:rsidR="00F44134" w:rsidRPr="00F44134">
        <w:rPr>
          <w:rFonts w:ascii="TimesNewRomanPS-BoldMT" w:eastAsia="Times New Roman" w:hAnsi="TimesNewRomanPS-BoldMT" w:cs="Times New Roman"/>
          <w:b/>
          <w:bCs/>
          <w:color w:val="365F91"/>
          <w:sz w:val="28"/>
          <w:szCs w:val="28"/>
          <w:lang w:eastAsia="en-IN"/>
        </w:rPr>
        <w:br/>
      </w:r>
    </w:p>
    <w:p w14:paraId="3A0F2C2B" w14:textId="0630B4C4" w:rsidR="00D351AC" w:rsidRPr="00D351AC" w:rsidRDefault="00D351AC" w:rsidP="00D351AC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351AC">
        <w:rPr>
          <w:rFonts w:ascii="Times New Roman" w:eastAsia="Times New Roman" w:hAnsi="Times New Roman" w:cs="Times New Roman"/>
          <w:sz w:val="28"/>
          <w:szCs w:val="28"/>
          <w:lang w:eastAsia="en-IN"/>
        </w:rPr>
        <w:t>Developer must provide simple and clean interface for user</w:t>
      </w:r>
      <w:r w:rsidRPr="00D351AC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14:paraId="6BCDA9DB" w14:textId="46B7F010" w:rsidR="00D351AC" w:rsidRPr="00D351AC" w:rsidRDefault="00D351AC" w:rsidP="003D088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351AC">
        <w:rPr>
          <w:rFonts w:ascii="Times New Roman" w:eastAsia="Times New Roman" w:hAnsi="Times New Roman" w:cs="Times New Roman"/>
          <w:sz w:val="28"/>
          <w:szCs w:val="28"/>
          <w:lang w:eastAsia="en-IN"/>
        </w:rPr>
        <w:t>Developer must follow all regulations and guidelines for development</w:t>
      </w:r>
      <w:r w:rsidRPr="00D351A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D351A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of the </w:t>
      </w:r>
      <w:r w:rsidRPr="00D351AC">
        <w:rPr>
          <w:rFonts w:ascii="Times New Roman" w:eastAsia="Times New Roman" w:hAnsi="Times New Roman" w:cs="Times New Roman"/>
          <w:sz w:val="28"/>
          <w:szCs w:val="28"/>
          <w:lang w:eastAsia="en-IN"/>
        </w:rPr>
        <w:t>project.</w:t>
      </w:r>
    </w:p>
    <w:p w14:paraId="4BFA272D" w14:textId="15FE4755" w:rsidR="00D351AC" w:rsidRPr="00D351AC" w:rsidRDefault="00D351AC" w:rsidP="00D351AC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351A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Technologies used by the developer must be latest and </w:t>
      </w:r>
      <w:r w:rsidRPr="00D351AC">
        <w:rPr>
          <w:rFonts w:ascii="Times New Roman" w:eastAsia="Times New Roman" w:hAnsi="Times New Roman" w:cs="Times New Roman"/>
          <w:sz w:val="28"/>
          <w:szCs w:val="28"/>
          <w:lang w:eastAsia="en-IN"/>
        </w:rPr>
        <w:t>flexible.</w:t>
      </w:r>
    </w:p>
    <w:p w14:paraId="56BDC37C" w14:textId="2BF5B830" w:rsidR="00D351AC" w:rsidRPr="00D351AC" w:rsidRDefault="00D351AC" w:rsidP="00D351AC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351A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Developer must constantly build on this </w:t>
      </w:r>
      <w:r w:rsidRPr="00D351AC">
        <w:rPr>
          <w:rFonts w:ascii="Times New Roman" w:eastAsia="Times New Roman" w:hAnsi="Times New Roman" w:cs="Times New Roman"/>
          <w:sz w:val="28"/>
          <w:szCs w:val="28"/>
          <w:lang w:eastAsia="en-IN"/>
        </w:rPr>
        <w:t>product.</w:t>
      </w:r>
    </w:p>
    <w:p w14:paraId="49015998" w14:textId="26189F55" w:rsidR="00D351AC" w:rsidRPr="00D351AC" w:rsidRDefault="00D351AC" w:rsidP="00D351AC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351A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D351AC">
        <w:rPr>
          <w:rFonts w:ascii="Times New Roman" w:eastAsia="Times New Roman" w:hAnsi="Times New Roman" w:cs="Times New Roman"/>
          <w:sz w:val="28"/>
          <w:szCs w:val="28"/>
          <w:lang w:eastAsia="en-IN"/>
        </w:rPr>
        <w:t>He/she</w:t>
      </w:r>
      <w:r w:rsidRPr="00D351A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must follow customer requirements and </w:t>
      </w:r>
      <w:r w:rsidRPr="00D351AC">
        <w:rPr>
          <w:rFonts w:ascii="Times New Roman" w:eastAsia="Times New Roman" w:hAnsi="Times New Roman" w:cs="Times New Roman"/>
          <w:sz w:val="28"/>
          <w:szCs w:val="28"/>
          <w:lang w:eastAsia="en-IN"/>
        </w:rPr>
        <w:t>fulfil</w:t>
      </w:r>
      <w:r w:rsidRPr="00D351A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D351AC">
        <w:rPr>
          <w:rFonts w:ascii="Times New Roman" w:eastAsia="Times New Roman" w:hAnsi="Times New Roman" w:cs="Times New Roman"/>
          <w:sz w:val="28"/>
          <w:szCs w:val="28"/>
          <w:lang w:eastAsia="en-IN"/>
        </w:rPr>
        <w:t>them.</w:t>
      </w:r>
    </w:p>
    <w:p w14:paraId="53D6E520" w14:textId="6396C46C" w:rsidR="00D351AC" w:rsidRPr="00D351AC" w:rsidRDefault="00D351AC" w:rsidP="00D351AC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351A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Developer must complete project and update requirements in less time</w:t>
      </w:r>
    </w:p>
    <w:p w14:paraId="7620CC59" w14:textId="60646495" w:rsidR="00D351AC" w:rsidRPr="00D351AC" w:rsidRDefault="00D351AC" w:rsidP="00D351AC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351A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Developer must look for customer feedback and suggestion and must</w:t>
      </w:r>
    </w:p>
    <w:p w14:paraId="634C565C" w14:textId="77777777" w:rsidR="00D351AC" w:rsidRPr="00D351AC" w:rsidRDefault="00D351AC" w:rsidP="00D351AC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351AC">
        <w:rPr>
          <w:rFonts w:ascii="Times New Roman" w:eastAsia="Times New Roman" w:hAnsi="Times New Roman" w:cs="Times New Roman"/>
          <w:sz w:val="28"/>
          <w:szCs w:val="28"/>
          <w:lang w:eastAsia="en-IN"/>
        </w:rPr>
        <w:t>make changes accordingly</w:t>
      </w:r>
    </w:p>
    <w:p w14:paraId="0299F426" w14:textId="52C9A7C1" w:rsidR="00D351AC" w:rsidRPr="00D351AC" w:rsidRDefault="00D351AC" w:rsidP="00D351AC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351A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Developer must see to it that the product he has </w:t>
      </w:r>
      <w:r w:rsidRPr="00D351AC">
        <w:rPr>
          <w:rFonts w:ascii="Times New Roman" w:eastAsia="Times New Roman" w:hAnsi="Times New Roman" w:cs="Times New Roman"/>
          <w:sz w:val="28"/>
          <w:szCs w:val="28"/>
          <w:lang w:eastAsia="en-IN"/>
        </w:rPr>
        <w:t>built</w:t>
      </w:r>
      <w:r w:rsidRPr="00D351A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is usable on</w:t>
      </w:r>
    </w:p>
    <w:p w14:paraId="6737F86B" w14:textId="77777777" w:rsidR="00D351AC" w:rsidRPr="00D351AC" w:rsidRDefault="00D351AC" w:rsidP="00D351AC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351AC">
        <w:rPr>
          <w:rFonts w:ascii="Times New Roman" w:eastAsia="Times New Roman" w:hAnsi="Times New Roman" w:cs="Times New Roman"/>
          <w:sz w:val="28"/>
          <w:szCs w:val="28"/>
          <w:lang w:eastAsia="en-IN"/>
        </w:rPr>
        <w:t>various different platforms</w:t>
      </w:r>
    </w:p>
    <w:p w14:paraId="69421DED" w14:textId="16CAF07A" w:rsidR="00D351AC" w:rsidRPr="00D351AC" w:rsidRDefault="00D351AC" w:rsidP="00D351AC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351A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Developer must abstract key features and must provide</w:t>
      </w:r>
    </w:p>
    <w:p w14:paraId="041DC7A4" w14:textId="28830403" w:rsidR="00F44134" w:rsidRPr="00D351AC" w:rsidRDefault="00D351AC" w:rsidP="00D351AC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351AC">
        <w:rPr>
          <w:rFonts w:ascii="Times New Roman" w:eastAsia="Times New Roman" w:hAnsi="Times New Roman" w:cs="Times New Roman"/>
          <w:sz w:val="28"/>
          <w:szCs w:val="28"/>
          <w:lang w:eastAsia="en-IN"/>
        </w:rPr>
        <w:t>implementation for user</w:t>
      </w:r>
    </w:p>
    <w:p w14:paraId="10CBADEF" w14:textId="19A535FB" w:rsidR="002F785D" w:rsidRDefault="002F785D" w:rsidP="00F44134">
      <w:pPr>
        <w:rPr>
          <w:rFonts w:ascii="TimesNewRomanPS-BoldMT" w:hAnsi="TimesNewRomanPS-BoldMT"/>
          <w:b/>
          <w:bCs/>
          <w:color w:val="548DD4"/>
          <w:sz w:val="28"/>
          <w:szCs w:val="28"/>
        </w:rPr>
      </w:pPr>
    </w:p>
    <w:p w14:paraId="72149734" w14:textId="1AF98880" w:rsidR="00D351AC" w:rsidRDefault="00D351AC" w:rsidP="00F44134">
      <w:pPr>
        <w:rPr>
          <w:rFonts w:ascii="TimesNewRomanPS-BoldMT" w:hAnsi="TimesNewRomanPS-BoldMT"/>
          <w:b/>
          <w:bCs/>
          <w:color w:val="548DD4"/>
          <w:sz w:val="28"/>
          <w:szCs w:val="28"/>
        </w:rPr>
      </w:pPr>
    </w:p>
    <w:p w14:paraId="71F64B79" w14:textId="10BA4AE9" w:rsidR="00D351AC" w:rsidRDefault="00D351AC" w:rsidP="00F44134">
      <w:pPr>
        <w:rPr>
          <w:rFonts w:ascii="TimesNewRomanPS-BoldMT" w:hAnsi="TimesNewRomanPS-BoldMT"/>
          <w:b/>
          <w:bCs/>
          <w:color w:val="548DD4"/>
          <w:sz w:val="28"/>
          <w:szCs w:val="28"/>
        </w:rPr>
      </w:pPr>
    </w:p>
    <w:p w14:paraId="55D87A20" w14:textId="6CD20147" w:rsidR="00D351AC" w:rsidRDefault="00D351AC" w:rsidP="00F44134">
      <w:pPr>
        <w:rPr>
          <w:rFonts w:ascii="TimesNewRomanPS-BoldMT" w:hAnsi="TimesNewRomanPS-BoldMT"/>
          <w:b/>
          <w:bCs/>
          <w:color w:val="548DD4"/>
          <w:sz w:val="28"/>
          <w:szCs w:val="28"/>
        </w:rPr>
      </w:pPr>
    </w:p>
    <w:p w14:paraId="4F87F0F6" w14:textId="2D33E410" w:rsidR="00D351AC" w:rsidRDefault="00D351AC" w:rsidP="00F44134">
      <w:pPr>
        <w:rPr>
          <w:rFonts w:ascii="TimesNewRomanPS-BoldMT" w:hAnsi="TimesNewRomanPS-BoldMT"/>
          <w:b/>
          <w:bCs/>
          <w:color w:val="548DD4"/>
          <w:sz w:val="28"/>
          <w:szCs w:val="28"/>
        </w:rPr>
      </w:pPr>
    </w:p>
    <w:p w14:paraId="79994D07" w14:textId="2F824564" w:rsidR="00D351AC" w:rsidRDefault="00D351AC" w:rsidP="00F44134">
      <w:pPr>
        <w:rPr>
          <w:rFonts w:ascii="TimesNewRomanPS-BoldMT" w:hAnsi="TimesNewRomanPS-BoldMT"/>
          <w:b/>
          <w:bCs/>
          <w:color w:val="548DD4"/>
          <w:sz w:val="28"/>
          <w:szCs w:val="28"/>
        </w:rPr>
      </w:pPr>
    </w:p>
    <w:p w14:paraId="33ACCC92" w14:textId="0730BC35" w:rsidR="00D351AC" w:rsidRDefault="00D351AC" w:rsidP="00F44134">
      <w:pPr>
        <w:rPr>
          <w:rFonts w:ascii="TimesNewRomanPS-BoldMT" w:hAnsi="TimesNewRomanPS-BoldMT"/>
          <w:b/>
          <w:bCs/>
          <w:color w:val="548DD4"/>
          <w:sz w:val="28"/>
          <w:szCs w:val="28"/>
        </w:rPr>
      </w:pPr>
    </w:p>
    <w:p w14:paraId="73B0F573" w14:textId="77777777" w:rsidR="00D351AC" w:rsidRDefault="00D351AC" w:rsidP="00F44134">
      <w:pPr>
        <w:rPr>
          <w:rFonts w:ascii="TimesNewRomanPS-BoldMT" w:hAnsi="TimesNewRomanPS-BoldMT"/>
          <w:b/>
          <w:bCs/>
          <w:color w:val="548DD4"/>
          <w:sz w:val="28"/>
          <w:szCs w:val="28"/>
        </w:rPr>
      </w:pPr>
    </w:p>
    <w:p w14:paraId="06CD46D7" w14:textId="0C236858" w:rsidR="00D351AC" w:rsidRDefault="00D351AC" w:rsidP="00F44134">
      <w:pPr>
        <w:rPr>
          <w:rFonts w:ascii="TimesNewRomanPS-BoldMT" w:hAnsi="TimesNewRomanPS-BoldMT"/>
          <w:b/>
          <w:bCs/>
          <w:color w:val="548DD4"/>
          <w:sz w:val="28"/>
          <w:szCs w:val="28"/>
        </w:rPr>
      </w:pPr>
    </w:p>
    <w:p w14:paraId="5E029896" w14:textId="77777777" w:rsidR="00D351AC" w:rsidRPr="00D351AC" w:rsidRDefault="00D351AC" w:rsidP="00D351AC">
      <w:pPr>
        <w:numPr>
          <w:ilvl w:val="0"/>
          <w:numId w:val="9"/>
        </w:numPr>
        <w:tabs>
          <w:tab w:val="left" w:pos="472"/>
        </w:tabs>
        <w:kinsoku w:val="0"/>
        <w:overflowPunct w:val="0"/>
        <w:autoSpaceDE w:val="0"/>
        <w:autoSpaceDN w:val="0"/>
        <w:adjustRightInd w:val="0"/>
        <w:spacing w:before="60" w:after="0" w:line="240" w:lineRule="auto"/>
        <w:rPr>
          <w:rFonts w:ascii="Times New Roman" w:hAnsi="Times New Roman" w:cs="Times New Roman"/>
          <w:b/>
          <w:bCs/>
          <w:color w:val="365F91"/>
          <w:sz w:val="36"/>
          <w:szCs w:val="36"/>
        </w:rPr>
      </w:pPr>
      <w:r w:rsidRPr="00D351AC">
        <w:rPr>
          <w:rFonts w:ascii="Times New Roman" w:hAnsi="Times New Roman" w:cs="Times New Roman"/>
          <w:b/>
          <w:bCs/>
          <w:color w:val="365F91"/>
          <w:sz w:val="36"/>
          <w:szCs w:val="36"/>
        </w:rPr>
        <w:t>GENERAL</w:t>
      </w:r>
      <w:r w:rsidRPr="00D351AC">
        <w:rPr>
          <w:rFonts w:ascii="Times New Roman" w:hAnsi="Times New Roman" w:cs="Times New Roman"/>
          <w:b/>
          <w:bCs/>
          <w:color w:val="365F91"/>
          <w:spacing w:val="-1"/>
          <w:sz w:val="36"/>
          <w:szCs w:val="36"/>
        </w:rPr>
        <w:t xml:space="preserve"> </w:t>
      </w:r>
      <w:r w:rsidRPr="00D351AC">
        <w:rPr>
          <w:rFonts w:ascii="Times New Roman" w:hAnsi="Times New Roman" w:cs="Times New Roman"/>
          <w:b/>
          <w:bCs/>
          <w:color w:val="365F91"/>
          <w:sz w:val="36"/>
          <w:szCs w:val="36"/>
        </w:rPr>
        <w:t>DESCRIPTION</w:t>
      </w:r>
    </w:p>
    <w:p w14:paraId="24A4976C" w14:textId="77777777" w:rsidR="00D351AC" w:rsidRPr="00D351AC" w:rsidRDefault="00D351AC" w:rsidP="00D351AC">
      <w:pPr>
        <w:kinsoku w:val="0"/>
        <w:overflowPunct w:val="0"/>
        <w:autoSpaceDE w:val="0"/>
        <w:autoSpaceDN w:val="0"/>
        <w:adjustRightInd w:val="0"/>
        <w:spacing w:before="7" w:after="0" w:line="240" w:lineRule="auto"/>
        <w:rPr>
          <w:rFonts w:ascii="Times New Roman" w:hAnsi="Times New Roman" w:cs="Times New Roman"/>
          <w:b/>
          <w:bCs/>
          <w:sz w:val="49"/>
          <w:szCs w:val="49"/>
        </w:rPr>
      </w:pPr>
    </w:p>
    <w:p w14:paraId="5951D769" w14:textId="63C83673" w:rsidR="00D351AC" w:rsidRPr="00D351AC" w:rsidRDefault="00D351AC" w:rsidP="00D351AC">
      <w:pPr>
        <w:numPr>
          <w:ilvl w:val="1"/>
          <w:numId w:val="9"/>
        </w:numPr>
        <w:tabs>
          <w:tab w:val="left" w:pos="532"/>
        </w:tabs>
        <w:kinsoku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color w:val="365F91"/>
          <w:sz w:val="28"/>
          <w:szCs w:val="28"/>
        </w:rPr>
      </w:pPr>
      <w:r w:rsidRPr="00D351AC">
        <w:rPr>
          <w:rFonts w:ascii="Times New Roman" w:hAnsi="Times New Roman" w:cs="Times New Roman"/>
          <w:b/>
          <w:bCs/>
          <w:color w:val="365F91"/>
          <w:sz w:val="28"/>
          <w:szCs w:val="28"/>
        </w:rPr>
        <w:t xml:space="preserve">– PRODUCT FUNCTION </w:t>
      </w:r>
      <w:r w:rsidRPr="00D351AC">
        <w:rPr>
          <w:rFonts w:ascii="Times New Roman" w:hAnsi="Times New Roman" w:cs="Times New Roman"/>
          <w:b/>
          <w:bCs/>
          <w:color w:val="365F91"/>
          <w:sz w:val="28"/>
          <w:szCs w:val="28"/>
        </w:rPr>
        <w:t>PERSPECTIVE:</w:t>
      </w:r>
    </w:p>
    <w:p w14:paraId="33C1B46E" w14:textId="77777777" w:rsidR="00D351AC" w:rsidRPr="00D351AC" w:rsidRDefault="00D351AC" w:rsidP="00D351AC">
      <w:pPr>
        <w:numPr>
          <w:ilvl w:val="2"/>
          <w:numId w:val="9"/>
        </w:numPr>
        <w:tabs>
          <w:tab w:val="left" w:pos="832"/>
        </w:tabs>
        <w:kinsoku w:val="0"/>
        <w:overflowPunct w:val="0"/>
        <w:autoSpaceDE w:val="0"/>
        <w:autoSpaceDN w:val="0"/>
        <w:adjustRightInd w:val="0"/>
        <w:spacing w:before="50" w:after="0" w:line="240" w:lineRule="auto"/>
        <w:rPr>
          <w:rFonts w:ascii="Times New Roman" w:hAnsi="Times New Roman" w:cs="Times New Roman"/>
          <w:color w:val="000009"/>
          <w:sz w:val="28"/>
          <w:szCs w:val="28"/>
        </w:rPr>
      </w:pPr>
      <w:r w:rsidRPr="00D351AC">
        <w:rPr>
          <w:rFonts w:ascii="Times New Roman" w:hAnsi="Times New Roman" w:cs="Times New Roman"/>
          <w:color w:val="000009"/>
          <w:sz w:val="28"/>
          <w:szCs w:val="28"/>
        </w:rPr>
        <w:t>Our product looks to provide an administrator interface for managing a</w:t>
      </w:r>
      <w:r w:rsidRPr="00D351AC">
        <w:rPr>
          <w:rFonts w:ascii="Times New Roman" w:hAnsi="Times New Roman" w:cs="Times New Roman"/>
          <w:color w:val="000009"/>
          <w:spacing w:val="-20"/>
          <w:sz w:val="28"/>
          <w:szCs w:val="28"/>
        </w:rPr>
        <w:t xml:space="preserve"> </w:t>
      </w:r>
      <w:r w:rsidRPr="00D351AC">
        <w:rPr>
          <w:rFonts w:ascii="Times New Roman" w:hAnsi="Times New Roman" w:cs="Times New Roman"/>
          <w:color w:val="000009"/>
          <w:sz w:val="28"/>
          <w:szCs w:val="28"/>
        </w:rPr>
        <w:t>mall</w:t>
      </w:r>
    </w:p>
    <w:p w14:paraId="2933BF45" w14:textId="77777777" w:rsidR="00D351AC" w:rsidRPr="00D351AC" w:rsidRDefault="00D351AC" w:rsidP="00D351AC">
      <w:pPr>
        <w:numPr>
          <w:ilvl w:val="2"/>
          <w:numId w:val="9"/>
        </w:numPr>
        <w:tabs>
          <w:tab w:val="left" w:pos="832"/>
        </w:tabs>
        <w:kinsoku w:val="0"/>
        <w:overflowPunct w:val="0"/>
        <w:autoSpaceDE w:val="0"/>
        <w:autoSpaceDN w:val="0"/>
        <w:adjustRightInd w:val="0"/>
        <w:spacing w:before="48" w:after="0" w:line="240" w:lineRule="auto"/>
        <w:ind w:hanging="587"/>
        <w:rPr>
          <w:rFonts w:ascii="Times New Roman" w:hAnsi="Times New Roman" w:cs="Times New Roman"/>
          <w:color w:val="000009"/>
          <w:sz w:val="28"/>
          <w:szCs w:val="28"/>
        </w:rPr>
      </w:pPr>
      <w:r w:rsidRPr="00D351AC">
        <w:rPr>
          <w:rFonts w:ascii="Times New Roman" w:hAnsi="Times New Roman" w:cs="Times New Roman"/>
          <w:color w:val="000009"/>
          <w:sz w:val="28"/>
          <w:szCs w:val="28"/>
        </w:rPr>
        <w:t>Product function perspectives include simple usability for management</w:t>
      </w:r>
      <w:r w:rsidRPr="00D351AC">
        <w:rPr>
          <w:rFonts w:ascii="Times New Roman" w:hAnsi="Times New Roman" w:cs="Times New Roman"/>
          <w:color w:val="000009"/>
          <w:spacing w:val="-37"/>
          <w:sz w:val="28"/>
          <w:szCs w:val="28"/>
        </w:rPr>
        <w:t xml:space="preserve"> </w:t>
      </w:r>
      <w:r w:rsidRPr="00D351AC">
        <w:rPr>
          <w:rFonts w:ascii="Times New Roman" w:hAnsi="Times New Roman" w:cs="Times New Roman"/>
          <w:color w:val="000009"/>
          <w:sz w:val="28"/>
          <w:szCs w:val="28"/>
        </w:rPr>
        <w:t>activities</w:t>
      </w:r>
    </w:p>
    <w:p w14:paraId="413D95B4" w14:textId="5FE2E6DB" w:rsidR="00D351AC" w:rsidRPr="00D351AC" w:rsidRDefault="00D351AC" w:rsidP="00D351AC">
      <w:pPr>
        <w:numPr>
          <w:ilvl w:val="2"/>
          <w:numId w:val="9"/>
        </w:numPr>
        <w:tabs>
          <w:tab w:val="left" w:pos="832"/>
        </w:tabs>
        <w:kinsoku w:val="0"/>
        <w:overflowPunct w:val="0"/>
        <w:autoSpaceDE w:val="0"/>
        <w:autoSpaceDN w:val="0"/>
        <w:adjustRightInd w:val="0"/>
        <w:spacing w:before="47" w:after="0" w:line="240" w:lineRule="auto"/>
        <w:ind w:hanging="664"/>
        <w:rPr>
          <w:rFonts w:ascii="Times New Roman" w:hAnsi="Times New Roman" w:cs="Times New Roman"/>
          <w:color w:val="000009"/>
          <w:sz w:val="28"/>
          <w:szCs w:val="28"/>
        </w:rPr>
      </w:pPr>
      <w:r w:rsidRPr="00D351AC">
        <w:rPr>
          <w:rFonts w:ascii="Times New Roman" w:hAnsi="Times New Roman" w:cs="Times New Roman"/>
          <w:color w:val="000009"/>
          <w:sz w:val="28"/>
          <w:szCs w:val="28"/>
        </w:rPr>
        <w:t>Creation,</w:t>
      </w:r>
      <w:r w:rsidRPr="00D351AC">
        <w:rPr>
          <w:rFonts w:ascii="Times New Roman" w:hAnsi="Times New Roman" w:cs="Times New Roman"/>
          <w:color w:val="000009"/>
          <w:sz w:val="28"/>
          <w:szCs w:val="28"/>
        </w:rPr>
        <w:t xml:space="preserve"> Updation and Deletion</w:t>
      </w:r>
      <w:r w:rsidRPr="00D351AC">
        <w:rPr>
          <w:rFonts w:ascii="Times New Roman" w:hAnsi="Times New Roman" w:cs="Times New Roman"/>
          <w:color w:val="000009"/>
          <w:spacing w:val="-3"/>
          <w:sz w:val="28"/>
          <w:szCs w:val="28"/>
        </w:rPr>
        <w:t xml:space="preserve"> </w:t>
      </w:r>
      <w:r w:rsidRPr="00D351AC">
        <w:rPr>
          <w:rFonts w:ascii="Times New Roman" w:hAnsi="Times New Roman" w:cs="Times New Roman"/>
          <w:color w:val="000009"/>
          <w:sz w:val="28"/>
          <w:szCs w:val="28"/>
        </w:rPr>
        <w:t>facilities</w:t>
      </w:r>
    </w:p>
    <w:p w14:paraId="72A4F9D9" w14:textId="77777777" w:rsidR="00D351AC" w:rsidRPr="00D351AC" w:rsidRDefault="00D351AC" w:rsidP="00D351AC">
      <w:pPr>
        <w:numPr>
          <w:ilvl w:val="2"/>
          <w:numId w:val="9"/>
        </w:numPr>
        <w:tabs>
          <w:tab w:val="left" w:pos="832"/>
        </w:tabs>
        <w:kinsoku w:val="0"/>
        <w:overflowPunct w:val="0"/>
        <w:autoSpaceDE w:val="0"/>
        <w:autoSpaceDN w:val="0"/>
        <w:adjustRightInd w:val="0"/>
        <w:spacing w:before="48" w:after="0" w:line="240" w:lineRule="auto"/>
        <w:ind w:hanging="649"/>
        <w:rPr>
          <w:rFonts w:ascii="Times New Roman" w:hAnsi="Times New Roman" w:cs="Times New Roman"/>
          <w:color w:val="000009"/>
          <w:sz w:val="28"/>
          <w:szCs w:val="28"/>
        </w:rPr>
      </w:pPr>
      <w:r w:rsidRPr="00D351AC">
        <w:rPr>
          <w:rFonts w:ascii="Times New Roman" w:hAnsi="Times New Roman" w:cs="Times New Roman"/>
          <w:color w:val="000009"/>
          <w:sz w:val="28"/>
          <w:szCs w:val="28"/>
        </w:rPr>
        <w:t>Overall Summary</w:t>
      </w:r>
      <w:r w:rsidRPr="00D351AC">
        <w:rPr>
          <w:rFonts w:ascii="Times New Roman" w:hAnsi="Times New Roman" w:cs="Times New Roman"/>
          <w:color w:val="000009"/>
          <w:spacing w:val="1"/>
          <w:sz w:val="28"/>
          <w:szCs w:val="28"/>
        </w:rPr>
        <w:t xml:space="preserve"> </w:t>
      </w:r>
      <w:r w:rsidRPr="00D351AC">
        <w:rPr>
          <w:rFonts w:ascii="Times New Roman" w:hAnsi="Times New Roman" w:cs="Times New Roman"/>
          <w:color w:val="000009"/>
          <w:sz w:val="28"/>
          <w:szCs w:val="28"/>
        </w:rPr>
        <w:t>analysis</w:t>
      </w:r>
    </w:p>
    <w:p w14:paraId="7A3377D4" w14:textId="66C51F75" w:rsidR="00D351AC" w:rsidRDefault="00D351AC" w:rsidP="00D351AC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2388F26F" w14:textId="4C6B46A1" w:rsidR="00D351AC" w:rsidRPr="00D351AC" w:rsidRDefault="00D351AC" w:rsidP="00D351AC">
      <w:pPr>
        <w:numPr>
          <w:ilvl w:val="1"/>
          <w:numId w:val="9"/>
        </w:numPr>
        <w:tabs>
          <w:tab w:val="left" w:pos="571"/>
        </w:tabs>
        <w:kinsoku w:val="0"/>
        <w:overflowPunct w:val="0"/>
        <w:autoSpaceDE w:val="0"/>
        <w:autoSpaceDN w:val="0"/>
        <w:adjustRightInd w:val="0"/>
        <w:spacing w:before="237" w:after="0" w:line="240" w:lineRule="auto"/>
        <w:ind w:left="570" w:hanging="460"/>
        <w:outlineLvl w:val="0"/>
        <w:rPr>
          <w:rFonts w:ascii="Cambria" w:hAnsi="Cambria" w:cs="Cambria"/>
          <w:b/>
          <w:bCs/>
          <w:color w:val="365F91"/>
          <w:sz w:val="28"/>
          <w:szCs w:val="28"/>
        </w:rPr>
      </w:pPr>
      <w:r w:rsidRPr="00D351AC">
        <w:rPr>
          <w:rFonts w:ascii="Cambria" w:hAnsi="Cambria" w:cs="Cambria"/>
          <w:b/>
          <w:bCs/>
          <w:color w:val="365F91"/>
          <w:sz w:val="28"/>
          <w:szCs w:val="28"/>
        </w:rPr>
        <w:t xml:space="preserve">– </w:t>
      </w:r>
      <w:r w:rsidRPr="00D351AC">
        <w:rPr>
          <w:rFonts w:ascii="Times New Roman" w:hAnsi="Times New Roman" w:cs="Times New Roman"/>
          <w:b/>
          <w:bCs/>
          <w:color w:val="365F91"/>
          <w:sz w:val="28"/>
          <w:szCs w:val="28"/>
        </w:rPr>
        <w:t xml:space="preserve">USER </w:t>
      </w:r>
      <w:r w:rsidRPr="00D351AC">
        <w:rPr>
          <w:rFonts w:ascii="Times New Roman" w:hAnsi="Times New Roman" w:cs="Times New Roman"/>
          <w:b/>
          <w:bCs/>
          <w:color w:val="365F91"/>
          <w:sz w:val="28"/>
          <w:szCs w:val="28"/>
        </w:rPr>
        <w:t>CHARACTERISTICS</w:t>
      </w:r>
      <w:r w:rsidRPr="00D351AC">
        <w:rPr>
          <w:rFonts w:ascii="Times New Roman" w:hAnsi="Times New Roman" w:cs="Times New Roman"/>
          <w:b/>
          <w:bCs/>
          <w:color w:val="365F91"/>
          <w:spacing w:val="-1"/>
          <w:sz w:val="28"/>
          <w:szCs w:val="28"/>
        </w:rPr>
        <w:t>:</w:t>
      </w:r>
    </w:p>
    <w:p w14:paraId="57C94DE3" w14:textId="77777777" w:rsidR="00D351AC" w:rsidRPr="00D351AC" w:rsidRDefault="00D351AC" w:rsidP="00D351AC">
      <w:pPr>
        <w:numPr>
          <w:ilvl w:val="0"/>
          <w:numId w:val="8"/>
        </w:numPr>
        <w:tabs>
          <w:tab w:val="left" w:pos="832"/>
        </w:tabs>
        <w:kinsoku w:val="0"/>
        <w:overflowPunct w:val="0"/>
        <w:autoSpaceDE w:val="0"/>
        <w:autoSpaceDN w:val="0"/>
        <w:adjustRightInd w:val="0"/>
        <w:spacing w:before="49" w:after="0" w:line="240" w:lineRule="auto"/>
        <w:ind w:hanging="361"/>
        <w:rPr>
          <w:rFonts w:ascii="Times New Roman" w:hAnsi="Times New Roman" w:cs="Times New Roman"/>
          <w:color w:val="000009"/>
          <w:sz w:val="28"/>
          <w:szCs w:val="28"/>
        </w:rPr>
      </w:pPr>
      <w:r w:rsidRPr="00D351AC">
        <w:rPr>
          <w:rFonts w:ascii="Times New Roman" w:hAnsi="Times New Roman" w:cs="Times New Roman"/>
          <w:color w:val="000009"/>
          <w:sz w:val="28"/>
          <w:szCs w:val="28"/>
        </w:rPr>
        <w:t>Users tend to show easy understanding of</w:t>
      </w:r>
      <w:r w:rsidRPr="00D351AC">
        <w:rPr>
          <w:rFonts w:ascii="Times New Roman" w:hAnsi="Times New Roman" w:cs="Times New Roman"/>
          <w:color w:val="000009"/>
          <w:spacing w:val="-19"/>
          <w:sz w:val="28"/>
          <w:szCs w:val="28"/>
        </w:rPr>
        <w:t xml:space="preserve"> </w:t>
      </w:r>
      <w:r w:rsidRPr="00D351AC">
        <w:rPr>
          <w:rFonts w:ascii="Times New Roman" w:hAnsi="Times New Roman" w:cs="Times New Roman"/>
          <w:color w:val="000009"/>
          <w:sz w:val="28"/>
          <w:szCs w:val="28"/>
        </w:rPr>
        <w:t>functionalities</w:t>
      </w:r>
    </w:p>
    <w:p w14:paraId="60BDD4D4" w14:textId="77777777" w:rsidR="00D351AC" w:rsidRPr="00D351AC" w:rsidRDefault="00D351AC" w:rsidP="00D351AC">
      <w:pPr>
        <w:numPr>
          <w:ilvl w:val="0"/>
          <w:numId w:val="8"/>
        </w:numPr>
        <w:tabs>
          <w:tab w:val="left" w:pos="832"/>
        </w:tabs>
        <w:kinsoku w:val="0"/>
        <w:overflowPunct w:val="0"/>
        <w:autoSpaceDE w:val="0"/>
        <w:autoSpaceDN w:val="0"/>
        <w:adjustRightInd w:val="0"/>
        <w:spacing w:before="47" w:after="0" w:line="240" w:lineRule="auto"/>
        <w:ind w:hanging="361"/>
        <w:rPr>
          <w:rFonts w:ascii="Times New Roman" w:hAnsi="Times New Roman" w:cs="Times New Roman"/>
          <w:color w:val="000009"/>
          <w:sz w:val="28"/>
          <w:szCs w:val="28"/>
        </w:rPr>
      </w:pPr>
      <w:r w:rsidRPr="00D351AC">
        <w:rPr>
          <w:rFonts w:ascii="Times New Roman" w:hAnsi="Times New Roman" w:cs="Times New Roman"/>
          <w:color w:val="000009"/>
          <w:sz w:val="28"/>
          <w:szCs w:val="28"/>
        </w:rPr>
        <w:t>Some users are interested in additional</w:t>
      </w:r>
      <w:r w:rsidRPr="00D351AC">
        <w:rPr>
          <w:rFonts w:ascii="Times New Roman" w:hAnsi="Times New Roman" w:cs="Times New Roman"/>
          <w:color w:val="000009"/>
          <w:spacing w:val="-3"/>
          <w:sz w:val="28"/>
          <w:szCs w:val="28"/>
        </w:rPr>
        <w:t xml:space="preserve"> </w:t>
      </w:r>
      <w:r w:rsidRPr="00D351AC">
        <w:rPr>
          <w:rFonts w:ascii="Times New Roman" w:hAnsi="Times New Roman" w:cs="Times New Roman"/>
          <w:color w:val="000009"/>
          <w:sz w:val="28"/>
          <w:szCs w:val="28"/>
        </w:rPr>
        <w:t>functionalities</w:t>
      </w:r>
    </w:p>
    <w:p w14:paraId="6D9AC146" w14:textId="77777777" w:rsidR="00D351AC" w:rsidRPr="00D351AC" w:rsidRDefault="00D351AC" w:rsidP="00D351AC">
      <w:pPr>
        <w:numPr>
          <w:ilvl w:val="0"/>
          <w:numId w:val="8"/>
        </w:numPr>
        <w:tabs>
          <w:tab w:val="left" w:pos="832"/>
        </w:tabs>
        <w:kinsoku w:val="0"/>
        <w:overflowPunct w:val="0"/>
        <w:autoSpaceDE w:val="0"/>
        <w:autoSpaceDN w:val="0"/>
        <w:adjustRightInd w:val="0"/>
        <w:spacing w:before="50" w:after="0" w:line="240" w:lineRule="auto"/>
        <w:ind w:hanging="361"/>
        <w:rPr>
          <w:rFonts w:ascii="Times New Roman" w:hAnsi="Times New Roman" w:cs="Times New Roman"/>
          <w:color w:val="000009"/>
          <w:sz w:val="28"/>
          <w:szCs w:val="28"/>
        </w:rPr>
      </w:pPr>
      <w:r w:rsidRPr="00D351AC">
        <w:rPr>
          <w:rFonts w:ascii="Times New Roman" w:hAnsi="Times New Roman" w:cs="Times New Roman"/>
          <w:color w:val="000009"/>
          <w:sz w:val="28"/>
          <w:szCs w:val="28"/>
        </w:rPr>
        <w:t>Users tend to show knowledge of order management</w:t>
      </w:r>
      <w:r w:rsidRPr="00D351AC">
        <w:rPr>
          <w:rFonts w:ascii="Times New Roman" w:hAnsi="Times New Roman" w:cs="Times New Roman"/>
          <w:color w:val="000009"/>
          <w:spacing w:val="-16"/>
          <w:sz w:val="28"/>
          <w:szCs w:val="28"/>
        </w:rPr>
        <w:t xml:space="preserve"> </w:t>
      </w:r>
      <w:r w:rsidRPr="00D351AC">
        <w:rPr>
          <w:rFonts w:ascii="Times New Roman" w:hAnsi="Times New Roman" w:cs="Times New Roman"/>
          <w:color w:val="000009"/>
          <w:sz w:val="28"/>
          <w:szCs w:val="28"/>
        </w:rPr>
        <w:t>system</w:t>
      </w:r>
    </w:p>
    <w:p w14:paraId="64F588B9" w14:textId="77777777" w:rsidR="00D351AC" w:rsidRPr="00D351AC" w:rsidRDefault="00D351AC" w:rsidP="00D351AC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3A8B096F" w14:textId="77777777" w:rsidR="00D351AC" w:rsidRPr="00D351AC" w:rsidRDefault="00D351AC" w:rsidP="00D351AC">
      <w:pPr>
        <w:numPr>
          <w:ilvl w:val="1"/>
          <w:numId w:val="7"/>
        </w:numPr>
        <w:tabs>
          <w:tab w:val="left" w:pos="532"/>
        </w:tabs>
        <w:kinsoku w:val="0"/>
        <w:overflowPunct w:val="0"/>
        <w:autoSpaceDE w:val="0"/>
        <w:autoSpaceDN w:val="0"/>
        <w:adjustRightInd w:val="0"/>
        <w:spacing w:before="183" w:after="0" w:line="240" w:lineRule="auto"/>
        <w:outlineLvl w:val="0"/>
        <w:rPr>
          <w:rFonts w:ascii="Times New Roman" w:hAnsi="Times New Roman" w:cs="Times New Roman"/>
          <w:b/>
          <w:bCs/>
          <w:color w:val="365F91"/>
          <w:sz w:val="28"/>
          <w:szCs w:val="28"/>
        </w:rPr>
      </w:pPr>
      <w:r w:rsidRPr="00D351AC">
        <w:rPr>
          <w:rFonts w:ascii="Times New Roman" w:hAnsi="Times New Roman" w:cs="Times New Roman"/>
          <w:b/>
          <w:bCs/>
          <w:color w:val="365F91"/>
          <w:sz w:val="28"/>
          <w:szCs w:val="28"/>
        </w:rPr>
        <w:t xml:space="preserve">– GENERAL </w:t>
      </w:r>
      <w:proofErr w:type="gramStart"/>
      <w:r w:rsidRPr="00D351AC">
        <w:rPr>
          <w:rFonts w:ascii="Times New Roman" w:hAnsi="Times New Roman" w:cs="Times New Roman"/>
          <w:b/>
          <w:bCs/>
          <w:color w:val="365F91"/>
          <w:sz w:val="28"/>
          <w:szCs w:val="28"/>
        </w:rPr>
        <w:t>CONSTRAINTS</w:t>
      </w:r>
      <w:r w:rsidRPr="00D351AC">
        <w:rPr>
          <w:rFonts w:ascii="Times New Roman" w:hAnsi="Times New Roman" w:cs="Times New Roman"/>
          <w:b/>
          <w:bCs/>
          <w:color w:val="365F91"/>
          <w:spacing w:val="-4"/>
          <w:sz w:val="28"/>
          <w:szCs w:val="28"/>
        </w:rPr>
        <w:t xml:space="preserve"> </w:t>
      </w:r>
      <w:r w:rsidRPr="00D351AC">
        <w:rPr>
          <w:rFonts w:ascii="Times New Roman" w:hAnsi="Times New Roman" w:cs="Times New Roman"/>
          <w:b/>
          <w:bCs/>
          <w:color w:val="365F91"/>
          <w:sz w:val="28"/>
          <w:szCs w:val="28"/>
        </w:rPr>
        <w:t>:</w:t>
      </w:r>
      <w:proofErr w:type="gramEnd"/>
    </w:p>
    <w:p w14:paraId="02F5B434" w14:textId="77777777" w:rsidR="00D351AC" w:rsidRPr="00D351AC" w:rsidRDefault="00D351AC" w:rsidP="00D351AC">
      <w:pPr>
        <w:numPr>
          <w:ilvl w:val="2"/>
          <w:numId w:val="7"/>
        </w:numPr>
        <w:tabs>
          <w:tab w:val="left" w:pos="832"/>
        </w:tabs>
        <w:kinsoku w:val="0"/>
        <w:overflowPunct w:val="0"/>
        <w:autoSpaceDE w:val="0"/>
        <w:autoSpaceDN w:val="0"/>
        <w:adjustRightInd w:val="0"/>
        <w:spacing w:before="48" w:after="0" w:line="240" w:lineRule="auto"/>
        <w:rPr>
          <w:rFonts w:ascii="Times New Roman" w:hAnsi="Times New Roman" w:cs="Times New Roman"/>
          <w:color w:val="000009"/>
          <w:sz w:val="28"/>
          <w:szCs w:val="28"/>
        </w:rPr>
      </w:pPr>
      <w:r w:rsidRPr="00D351AC">
        <w:rPr>
          <w:rFonts w:ascii="Times New Roman" w:hAnsi="Times New Roman" w:cs="Times New Roman"/>
          <w:color w:val="000009"/>
          <w:sz w:val="28"/>
          <w:szCs w:val="28"/>
        </w:rPr>
        <w:t>Application is not hosted and hence does not have Online</w:t>
      </w:r>
      <w:r w:rsidRPr="00D351AC">
        <w:rPr>
          <w:rFonts w:ascii="Times New Roman" w:hAnsi="Times New Roman" w:cs="Times New Roman"/>
          <w:color w:val="000009"/>
          <w:spacing w:val="-18"/>
          <w:sz w:val="28"/>
          <w:szCs w:val="28"/>
        </w:rPr>
        <w:t xml:space="preserve"> </w:t>
      </w:r>
      <w:r w:rsidRPr="00D351AC">
        <w:rPr>
          <w:rFonts w:ascii="Times New Roman" w:hAnsi="Times New Roman" w:cs="Times New Roman"/>
          <w:color w:val="000009"/>
          <w:sz w:val="28"/>
          <w:szCs w:val="28"/>
        </w:rPr>
        <w:t>Support</w:t>
      </w:r>
    </w:p>
    <w:p w14:paraId="0325A9C6" w14:textId="77777777" w:rsidR="00D351AC" w:rsidRPr="00D351AC" w:rsidRDefault="00D351AC" w:rsidP="00D351AC">
      <w:pPr>
        <w:numPr>
          <w:ilvl w:val="2"/>
          <w:numId w:val="7"/>
        </w:numPr>
        <w:tabs>
          <w:tab w:val="left" w:pos="832"/>
        </w:tabs>
        <w:kinsoku w:val="0"/>
        <w:overflowPunct w:val="0"/>
        <w:autoSpaceDE w:val="0"/>
        <w:autoSpaceDN w:val="0"/>
        <w:adjustRightInd w:val="0"/>
        <w:spacing w:before="48" w:after="0" w:line="240" w:lineRule="auto"/>
        <w:ind w:hanging="587"/>
        <w:rPr>
          <w:rFonts w:ascii="Times New Roman" w:hAnsi="Times New Roman" w:cs="Times New Roman"/>
          <w:color w:val="000009"/>
          <w:sz w:val="28"/>
          <w:szCs w:val="28"/>
        </w:rPr>
      </w:pPr>
      <w:r w:rsidRPr="00D351AC">
        <w:rPr>
          <w:rFonts w:ascii="Times New Roman" w:hAnsi="Times New Roman" w:cs="Times New Roman"/>
          <w:color w:val="000009"/>
          <w:sz w:val="28"/>
          <w:szCs w:val="28"/>
        </w:rPr>
        <w:t>Maintaining the central sales record is less</w:t>
      </w:r>
      <w:r w:rsidRPr="00D351AC">
        <w:rPr>
          <w:rFonts w:ascii="Times New Roman" w:hAnsi="Times New Roman" w:cs="Times New Roman"/>
          <w:color w:val="000009"/>
          <w:spacing w:val="-15"/>
          <w:sz w:val="28"/>
          <w:szCs w:val="28"/>
        </w:rPr>
        <w:t xml:space="preserve"> </w:t>
      </w:r>
      <w:r w:rsidRPr="00D351AC">
        <w:rPr>
          <w:rFonts w:ascii="Times New Roman" w:hAnsi="Times New Roman" w:cs="Times New Roman"/>
          <w:color w:val="000009"/>
          <w:sz w:val="28"/>
          <w:szCs w:val="28"/>
        </w:rPr>
        <w:t>secure.</w:t>
      </w:r>
    </w:p>
    <w:p w14:paraId="56EEB558" w14:textId="77777777" w:rsidR="00D351AC" w:rsidRPr="00D351AC" w:rsidRDefault="00D351AC" w:rsidP="00D351AC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515F7E81" w14:textId="77777777" w:rsidR="00D351AC" w:rsidRDefault="00D351AC" w:rsidP="00D351AC">
      <w:pPr>
        <w:tabs>
          <w:tab w:val="left" w:pos="532"/>
        </w:tabs>
        <w:kinsoku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color w:val="365F91"/>
          <w:sz w:val="28"/>
          <w:szCs w:val="28"/>
        </w:rPr>
      </w:pPr>
    </w:p>
    <w:p w14:paraId="357062DF" w14:textId="037F72D0" w:rsidR="00D351AC" w:rsidRPr="00D351AC" w:rsidRDefault="00D351AC" w:rsidP="00D351AC">
      <w:pPr>
        <w:numPr>
          <w:ilvl w:val="1"/>
          <w:numId w:val="7"/>
        </w:numPr>
        <w:tabs>
          <w:tab w:val="left" w:pos="532"/>
        </w:tabs>
        <w:kinsoku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color w:val="365F91"/>
          <w:sz w:val="28"/>
          <w:szCs w:val="28"/>
        </w:rPr>
      </w:pPr>
      <w:r w:rsidRPr="00D351AC">
        <w:rPr>
          <w:rFonts w:ascii="Times New Roman" w:hAnsi="Times New Roman" w:cs="Times New Roman"/>
          <w:b/>
          <w:bCs/>
          <w:color w:val="365F91"/>
          <w:sz w:val="28"/>
          <w:szCs w:val="28"/>
        </w:rPr>
        <w:t xml:space="preserve">– ASSUMPTIONS AND </w:t>
      </w:r>
      <w:r w:rsidRPr="00D351AC">
        <w:rPr>
          <w:rFonts w:ascii="Times New Roman" w:hAnsi="Times New Roman" w:cs="Times New Roman"/>
          <w:b/>
          <w:bCs/>
          <w:color w:val="365F91"/>
          <w:sz w:val="28"/>
          <w:szCs w:val="28"/>
        </w:rPr>
        <w:t>DEPENDENCIES</w:t>
      </w:r>
      <w:r w:rsidRPr="00D351AC">
        <w:rPr>
          <w:rFonts w:ascii="Times New Roman" w:hAnsi="Times New Roman" w:cs="Times New Roman"/>
          <w:b/>
          <w:bCs/>
          <w:color w:val="365F91"/>
          <w:spacing w:val="3"/>
          <w:sz w:val="28"/>
          <w:szCs w:val="28"/>
        </w:rPr>
        <w:t>:</w:t>
      </w:r>
    </w:p>
    <w:p w14:paraId="338DCF57" w14:textId="77777777" w:rsidR="00D351AC" w:rsidRPr="00D351AC" w:rsidRDefault="00D351AC" w:rsidP="00D351AC">
      <w:pPr>
        <w:numPr>
          <w:ilvl w:val="2"/>
          <w:numId w:val="7"/>
        </w:numPr>
        <w:tabs>
          <w:tab w:val="left" w:pos="832"/>
        </w:tabs>
        <w:kinsoku w:val="0"/>
        <w:overflowPunct w:val="0"/>
        <w:autoSpaceDE w:val="0"/>
        <w:autoSpaceDN w:val="0"/>
        <w:adjustRightInd w:val="0"/>
        <w:spacing w:before="48" w:after="0" w:line="240" w:lineRule="auto"/>
        <w:rPr>
          <w:rFonts w:ascii="Times New Roman" w:hAnsi="Times New Roman" w:cs="Times New Roman"/>
          <w:color w:val="000009"/>
          <w:sz w:val="28"/>
          <w:szCs w:val="28"/>
        </w:rPr>
      </w:pPr>
      <w:r w:rsidRPr="00D351AC">
        <w:rPr>
          <w:rFonts w:ascii="Times New Roman" w:hAnsi="Times New Roman" w:cs="Times New Roman"/>
          <w:color w:val="000009"/>
          <w:sz w:val="28"/>
          <w:szCs w:val="28"/>
        </w:rPr>
        <w:t>Basic Understanding of Order Management System from User</w:t>
      </w:r>
      <w:r w:rsidRPr="00D351AC">
        <w:rPr>
          <w:rFonts w:ascii="Times New Roman" w:hAnsi="Times New Roman" w:cs="Times New Roman"/>
          <w:color w:val="000009"/>
          <w:spacing w:val="-5"/>
          <w:sz w:val="28"/>
          <w:szCs w:val="28"/>
        </w:rPr>
        <w:t xml:space="preserve"> </w:t>
      </w:r>
      <w:r w:rsidRPr="00D351AC">
        <w:rPr>
          <w:rFonts w:ascii="Times New Roman" w:hAnsi="Times New Roman" w:cs="Times New Roman"/>
          <w:color w:val="000009"/>
          <w:sz w:val="28"/>
          <w:szCs w:val="28"/>
        </w:rPr>
        <w:t>Side</w:t>
      </w:r>
    </w:p>
    <w:p w14:paraId="62581DA3" w14:textId="77777777" w:rsidR="00D351AC" w:rsidRPr="00D351AC" w:rsidRDefault="00D351AC" w:rsidP="00D351AC">
      <w:pPr>
        <w:numPr>
          <w:ilvl w:val="2"/>
          <w:numId w:val="7"/>
        </w:numPr>
        <w:tabs>
          <w:tab w:val="left" w:pos="832"/>
        </w:tabs>
        <w:kinsoku w:val="0"/>
        <w:overflowPunct w:val="0"/>
        <w:autoSpaceDE w:val="0"/>
        <w:autoSpaceDN w:val="0"/>
        <w:adjustRightInd w:val="0"/>
        <w:spacing w:before="48" w:after="0" w:line="240" w:lineRule="auto"/>
        <w:ind w:hanging="587"/>
        <w:rPr>
          <w:rFonts w:ascii="Times New Roman" w:hAnsi="Times New Roman" w:cs="Times New Roman"/>
          <w:color w:val="000009"/>
          <w:sz w:val="28"/>
          <w:szCs w:val="28"/>
        </w:rPr>
      </w:pPr>
      <w:r w:rsidRPr="00D351AC">
        <w:rPr>
          <w:rFonts w:ascii="Times New Roman" w:hAnsi="Times New Roman" w:cs="Times New Roman"/>
          <w:color w:val="000009"/>
          <w:sz w:val="28"/>
          <w:szCs w:val="28"/>
        </w:rPr>
        <w:t>Internet Connection for smooth</w:t>
      </w:r>
      <w:r w:rsidRPr="00D351AC">
        <w:rPr>
          <w:rFonts w:ascii="Times New Roman" w:hAnsi="Times New Roman" w:cs="Times New Roman"/>
          <w:color w:val="000009"/>
          <w:spacing w:val="2"/>
          <w:sz w:val="28"/>
          <w:szCs w:val="28"/>
        </w:rPr>
        <w:t xml:space="preserve"> </w:t>
      </w:r>
      <w:r w:rsidRPr="00D351AC">
        <w:rPr>
          <w:rFonts w:ascii="Times New Roman" w:hAnsi="Times New Roman" w:cs="Times New Roman"/>
          <w:color w:val="000009"/>
          <w:sz w:val="28"/>
          <w:szCs w:val="28"/>
        </w:rPr>
        <w:t>flow</w:t>
      </w:r>
    </w:p>
    <w:p w14:paraId="6975D8AB" w14:textId="77777777" w:rsidR="00D351AC" w:rsidRPr="00D351AC" w:rsidRDefault="00D351AC" w:rsidP="00D351AC">
      <w:pPr>
        <w:numPr>
          <w:ilvl w:val="2"/>
          <w:numId w:val="7"/>
        </w:numPr>
        <w:tabs>
          <w:tab w:val="left" w:pos="832"/>
        </w:tabs>
        <w:kinsoku w:val="0"/>
        <w:overflowPunct w:val="0"/>
        <w:autoSpaceDE w:val="0"/>
        <w:autoSpaceDN w:val="0"/>
        <w:adjustRightInd w:val="0"/>
        <w:spacing w:before="52" w:after="0" w:line="240" w:lineRule="auto"/>
        <w:ind w:hanging="664"/>
        <w:rPr>
          <w:rFonts w:ascii="Times New Roman" w:hAnsi="Times New Roman" w:cs="Times New Roman"/>
          <w:color w:val="000009"/>
          <w:sz w:val="28"/>
          <w:szCs w:val="28"/>
        </w:rPr>
      </w:pPr>
      <w:r w:rsidRPr="00D351AC">
        <w:rPr>
          <w:rFonts w:ascii="Times New Roman" w:hAnsi="Times New Roman" w:cs="Times New Roman"/>
          <w:color w:val="000009"/>
          <w:sz w:val="28"/>
          <w:szCs w:val="28"/>
        </w:rPr>
        <w:t>Latest and Updated Files for complete</w:t>
      </w:r>
      <w:r w:rsidRPr="00D351AC">
        <w:rPr>
          <w:rFonts w:ascii="Times New Roman" w:hAnsi="Times New Roman" w:cs="Times New Roman"/>
          <w:color w:val="000009"/>
          <w:spacing w:val="1"/>
          <w:sz w:val="28"/>
          <w:szCs w:val="28"/>
        </w:rPr>
        <w:t xml:space="preserve"> </w:t>
      </w:r>
      <w:r w:rsidRPr="00D351AC">
        <w:rPr>
          <w:rFonts w:ascii="Times New Roman" w:hAnsi="Times New Roman" w:cs="Times New Roman"/>
          <w:color w:val="000009"/>
          <w:sz w:val="28"/>
          <w:szCs w:val="28"/>
        </w:rPr>
        <w:t>project</w:t>
      </w:r>
    </w:p>
    <w:p w14:paraId="4566C153" w14:textId="33B8184D" w:rsidR="00D351AC" w:rsidRDefault="00D351AC" w:rsidP="00F44134">
      <w:pPr>
        <w:rPr>
          <w:rFonts w:ascii="TimesNewRomanPS-BoldMT" w:hAnsi="TimesNewRomanPS-BoldMT"/>
          <w:b/>
          <w:bCs/>
          <w:color w:val="548DD4"/>
          <w:sz w:val="28"/>
          <w:szCs w:val="28"/>
        </w:rPr>
      </w:pPr>
    </w:p>
    <w:p w14:paraId="38890183" w14:textId="7B0BD9A0" w:rsidR="00D351AC" w:rsidRDefault="00D351AC" w:rsidP="00F44134">
      <w:pPr>
        <w:rPr>
          <w:rFonts w:ascii="TimesNewRomanPS-BoldMT" w:hAnsi="TimesNewRomanPS-BoldMT"/>
          <w:b/>
          <w:bCs/>
          <w:color w:val="548DD4"/>
          <w:sz w:val="28"/>
          <w:szCs w:val="28"/>
        </w:rPr>
      </w:pPr>
    </w:p>
    <w:p w14:paraId="10A8C391" w14:textId="35634FA4" w:rsidR="00D351AC" w:rsidRDefault="00D351AC" w:rsidP="00F44134">
      <w:pPr>
        <w:rPr>
          <w:rFonts w:ascii="TimesNewRomanPS-BoldMT" w:hAnsi="TimesNewRomanPS-BoldMT"/>
          <w:b/>
          <w:bCs/>
          <w:color w:val="548DD4"/>
          <w:sz w:val="28"/>
          <w:szCs w:val="28"/>
        </w:rPr>
      </w:pPr>
    </w:p>
    <w:p w14:paraId="3DF328BC" w14:textId="346E8C30" w:rsidR="00D351AC" w:rsidRDefault="00D351AC" w:rsidP="00F44134">
      <w:pPr>
        <w:rPr>
          <w:rFonts w:ascii="TimesNewRomanPS-BoldMT" w:hAnsi="TimesNewRomanPS-BoldMT"/>
          <w:b/>
          <w:bCs/>
          <w:color w:val="548DD4"/>
          <w:sz w:val="28"/>
          <w:szCs w:val="28"/>
        </w:rPr>
      </w:pPr>
    </w:p>
    <w:p w14:paraId="1004E9C1" w14:textId="27883C33" w:rsidR="00D351AC" w:rsidRDefault="00D351AC" w:rsidP="00F44134">
      <w:pPr>
        <w:rPr>
          <w:rFonts w:ascii="TimesNewRomanPS-BoldMT" w:hAnsi="TimesNewRomanPS-BoldMT"/>
          <w:b/>
          <w:bCs/>
          <w:color w:val="548DD4"/>
          <w:sz w:val="28"/>
          <w:szCs w:val="28"/>
        </w:rPr>
      </w:pPr>
    </w:p>
    <w:p w14:paraId="307A3503" w14:textId="5B508EAD" w:rsidR="00D351AC" w:rsidRDefault="00D351AC" w:rsidP="00F44134">
      <w:pPr>
        <w:rPr>
          <w:rFonts w:ascii="TimesNewRomanPS-BoldMT" w:hAnsi="TimesNewRomanPS-BoldMT"/>
          <w:b/>
          <w:bCs/>
          <w:color w:val="548DD4"/>
          <w:sz w:val="28"/>
          <w:szCs w:val="28"/>
        </w:rPr>
      </w:pPr>
    </w:p>
    <w:p w14:paraId="3C7E73D7" w14:textId="5A2ED5A5" w:rsidR="00D351AC" w:rsidRDefault="00D351AC" w:rsidP="00F44134">
      <w:pPr>
        <w:rPr>
          <w:rFonts w:ascii="TimesNewRomanPS-BoldMT" w:hAnsi="TimesNewRomanPS-BoldMT"/>
          <w:b/>
          <w:bCs/>
          <w:color w:val="548DD4"/>
          <w:sz w:val="28"/>
          <w:szCs w:val="28"/>
        </w:rPr>
      </w:pPr>
    </w:p>
    <w:p w14:paraId="51C71347" w14:textId="45947A0C" w:rsidR="00D351AC" w:rsidRDefault="00D351AC" w:rsidP="00F44134">
      <w:pPr>
        <w:rPr>
          <w:rFonts w:ascii="TimesNewRomanPS-BoldMT" w:hAnsi="TimesNewRomanPS-BoldMT"/>
          <w:b/>
          <w:bCs/>
          <w:color w:val="548DD4"/>
          <w:sz w:val="28"/>
          <w:szCs w:val="28"/>
        </w:rPr>
      </w:pPr>
    </w:p>
    <w:p w14:paraId="6C1AEB88" w14:textId="77777777" w:rsidR="00D351AC" w:rsidRDefault="00D351AC" w:rsidP="00F44134">
      <w:pPr>
        <w:rPr>
          <w:rFonts w:ascii="TimesNewRomanPS-BoldMT" w:hAnsi="TimesNewRomanPS-BoldMT"/>
          <w:b/>
          <w:bCs/>
          <w:color w:val="548DD4"/>
          <w:sz w:val="28"/>
          <w:szCs w:val="28"/>
        </w:rPr>
      </w:pPr>
    </w:p>
    <w:p w14:paraId="4AAC3CAC" w14:textId="77777777" w:rsidR="001A1459" w:rsidRPr="001A1459" w:rsidRDefault="001A1459" w:rsidP="001A1459">
      <w:pPr>
        <w:numPr>
          <w:ilvl w:val="0"/>
          <w:numId w:val="9"/>
        </w:numPr>
        <w:tabs>
          <w:tab w:val="left" w:pos="472"/>
        </w:tabs>
        <w:kinsoku w:val="0"/>
        <w:overflowPunct w:val="0"/>
        <w:autoSpaceDE w:val="0"/>
        <w:autoSpaceDN w:val="0"/>
        <w:adjustRightInd w:val="0"/>
        <w:spacing w:before="60" w:after="0" w:line="240" w:lineRule="auto"/>
        <w:rPr>
          <w:rFonts w:ascii="Times New Roman" w:hAnsi="Times New Roman" w:cs="Times New Roman"/>
          <w:b/>
          <w:bCs/>
          <w:color w:val="365F91"/>
          <w:sz w:val="36"/>
          <w:szCs w:val="36"/>
        </w:rPr>
      </w:pPr>
      <w:r w:rsidRPr="001A1459">
        <w:rPr>
          <w:rFonts w:ascii="Times New Roman" w:hAnsi="Times New Roman" w:cs="Times New Roman"/>
          <w:b/>
          <w:bCs/>
          <w:color w:val="365F91"/>
          <w:sz w:val="36"/>
          <w:szCs w:val="36"/>
        </w:rPr>
        <w:t>SPECIFIC</w:t>
      </w:r>
      <w:r w:rsidRPr="001A1459">
        <w:rPr>
          <w:rFonts w:ascii="Times New Roman" w:hAnsi="Times New Roman" w:cs="Times New Roman"/>
          <w:b/>
          <w:bCs/>
          <w:color w:val="365F91"/>
          <w:spacing w:val="-1"/>
          <w:sz w:val="36"/>
          <w:szCs w:val="36"/>
        </w:rPr>
        <w:t xml:space="preserve"> </w:t>
      </w:r>
      <w:r w:rsidRPr="001A1459">
        <w:rPr>
          <w:rFonts w:ascii="Times New Roman" w:hAnsi="Times New Roman" w:cs="Times New Roman"/>
          <w:b/>
          <w:bCs/>
          <w:color w:val="365F91"/>
          <w:sz w:val="36"/>
          <w:szCs w:val="36"/>
        </w:rPr>
        <w:t>REQUIREMENTS</w:t>
      </w:r>
    </w:p>
    <w:p w14:paraId="4CA0740A" w14:textId="77777777" w:rsidR="001A1459" w:rsidRPr="001A1459" w:rsidRDefault="001A1459" w:rsidP="001A1459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rPr>
          <w:rFonts w:ascii="Times New Roman" w:hAnsi="Times New Roman" w:cs="Times New Roman"/>
          <w:b/>
          <w:bCs/>
          <w:sz w:val="47"/>
          <w:szCs w:val="47"/>
        </w:rPr>
      </w:pPr>
    </w:p>
    <w:tbl>
      <w:tblPr>
        <w:tblStyle w:val="TableGrid"/>
        <w:tblW w:w="9244" w:type="dxa"/>
        <w:tblLook w:val="04A0" w:firstRow="1" w:lastRow="0" w:firstColumn="1" w:lastColumn="0" w:noHBand="0" w:noVBand="1"/>
      </w:tblPr>
      <w:tblGrid>
        <w:gridCol w:w="2248"/>
        <w:gridCol w:w="6996"/>
      </w:tblGrid>
      <w:tr w:rsidR="005375F1" w:rsidRPr="00566DD3" w14:paraId="47F6772E" w14:textId="77777777" w:rsidTr="00EE1F6B">
        <w:trPr>
          <w:trHeight w:val="587"/>
        </w:trPr>
        <w:tc>
          <w:tcPr>
            <w:tcW w:w="2248" w:type="dxa"/>
            <w:tcBorders>
              <w:bottom w:val="single" w:sz="4" w:space="0" w:color="auto"/>
            </w:tcBorders>
          </w:tcPr>
          <w:p w14:paraId="5C730978" w14:textId="24B820D5" w:rsidR="005375F1" w:rsidRPr="00566DD3" w:rsidRDefault="005375F1" w:rsidP="00EE1F6B">
            <w:pPr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566DD3">
              <w:rPr>
                <w:b/>
                <w:sz w:val="24"/>
                <w:szCs w:val="24"/>
              </w:rPr>
              <w:t>Mini</w:t>
            </w:r>
            <w:r w:rsidR="00FA19E7">
              <w:rPr>
                <w:b/>
                <w:sz w:val="24"/>
                <w:szCs w:val="24"/>
              </w:rPr>
              <w:t xml:space="preserve"> </w:t>
            </w:r>
            <w:r w:rsidRPr="00566DD3">
              <w:rPr>
                <w:b/>
                <w:sz w:val="24"/>
                <w:szCs w:val="24"/>
              </w:rPr>
              <w:t>world object</w:t>
            </w:r>
          </w:p>
        </w:tc>
        <w:tc>
          <w:tcPr>
            <w:tcW w:w="6996" w:type="dxa"/>
          </w:tcPr>
          <w:p w14:paraId="443F358F" w14:textId="77777777" w:rsidR="005375F1" w:rsidRPr="00566DD3" w:rsidRDefault="005375F1" w:rsidP="00EE1F6B">
            <w:pPr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566DD3">
              <w:rPr>
                <w:b/>
                <w:sz w:val="24"/>
                <w:szCs w:val="24"/>
              </w:rPr>
              <w:t>Requirement</w:t>
            </w:r>
          </w:p>
        </w:tc>
      </w:tr>
      <w:tr w:rsidR="005375F1" w:rsidRPr="00566DD3" w14:paraId="084C17E6" w14:textId="77777777" w:rsidTr="00EE1F6B">
        <w:trPr>
          <w:trHeight w:val="574"/>
        </w:trPr>
        <w:tc>
          <w:tcPr>
            <w:tcW w:w="2248" w:type="dxa"/>
            <w:tcBorders>
              <w:top w:val="single" w:sz="4" w:space="0" w:color="auto"/>
            </w:tcBorders>
          </w:tcPr>
          <w:p w14:paraId="5546FD72" w14:textId="77777777" w:rsidR="005375F1" w:rsidRPr="00566DD3" w:rsidRDefault="005375F1" w:rsidP="00EE1F6B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6DD3">
              <w:rPr>
                <w:rFonts w:cs="Minion-Regular"/>
                <w:sz w:val="24"/>
                <w:szCs w:val="24"/>
              </w:rPr>
              <w:t xml:space="preserve">Mall </w:t>
            </w:r>
          </w:p>
        </w:tc>
        <w:tc>
          <w:tcPr>
            <w:tcW w:w="6996" w:type="dxa"/>
          </w:tcPr>
          <w:p w14:paraId="1F75E12C" w14:textId="77777777" w:rsidR="005375F1" w:rsidRPr="00566DD3" w:rsidRDefault="005375F1" w:rsidP="005375F1">
            <w:pPr>
              <w:pStyle w:val="ListParagraph"/>
              <w:numPr>
                <w:ilvl w:val="0"/>
                <w:numId w:val="10"/>
              </w:numPr>
              <w:suppressAutoHyphens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66DD3">
              <w:rPr>
                <w:sz w:val="24"/>
                <w:szCs w:val="24"/>
              </w:rPr>
              <w:t>Each mall has a separate name, location and a unique id.</w:t>
            </w:r>
          </w:p>
        </w:tc>
      </w:tr>
      <w:tr w:rsidR="005375F1" w:rsidRPr="00566DD3" w14:paraId="0EF01FAE" w14:textId="77777777" w:rsidTr="00EE1F6B">
        <w:trPr>
          <w:trHeight w:val="587"/>
        </w:trPr>
        <w:tc>
          <w:tcPr>
            <w:tcW w:w="2248" w:type="dxa"/>
          </w:tcPr>
          <w:p w14:paraId="6A3D8DE5" w14:textId="77777777" w:rsidR="005375F1" w:rsidRPr="00566DD3" w:rsidRDefault="005375F1" w:rsidP="00EE1F6B">
            <w:pPr>
              <w:autoSpaceDE w:val="0"/>
              <w:autoSpaceDN w:val="0"/>
              <w:adjustRightInd w:val="0"/>
              <w:rPr>
                <w:rFonts w:cs="Minion-Regular"/>
                <w:sz w:val="24"/>
                <w:szCs w:val="24"/>
              </w:rPr>
            </w:pPr>
            <w:r w:rsidRPr="00566DD3">
              <w:rPr>
                <w:rFonts w:cs="Minion-Regular"/>
                <w:sz w:val="24"/>
                <w:szCs w:val="24"/>
              </w:rPr>
              <w:t>Tenants</w:t>
            </w:r>
          </w:p>
        </w:tc>
        <w:tc>
          <w:tcPr>
            <w:tcW w:w="6996" w:type="dxa"/>
          </w:tcPr>
          <w:p w14:paraId="567984FF" w14:textId="77777777" w:rsidR="005375F1" w:rsidRPr="00566DD3" w:rsidRDefault="005375F1" w:rsidP="005375F1">
            <w:pPr>
              <w:pStyle w:val="ListParagraph"/>
              <w:numPr>
                <w:ilvl w:val="0"/>
                <w:numId w:val="11"/>
              </w:numPr>
              <w:suppressAutoHyphens w:val="0"/>
              <w:autoSpaceDE w:val="0"/>
              <w:autoSpaceDN w:val="0"/>
              <w:adjustRightInd w:val="0"/>
              <w:rPr>
                <w:rFonts w:cs="Minion-Regular"/>
                <w:sz w:val="24"/>
                <w:szCs w:val="24"/>
              </w:rPr>
            </w:pPr>
            <w:r w:rsidRPr="00566DD3">
              <w:rPr>
                <w:rFonts w:cs="Minion-Regular"/>
                <w:sz w:val="24"/>
                <w:szCs w:val="24"/>
              </w:rPr>
              <w:t>Each mall has several tenants and each tenants has a unique tenant id, shop number and a separate shop name.</w:t>
            </w:r>
          </w:p>
        </w:tc>
      </w:tr>
      <w:tr w:rsidR="005375F1" w:rsidRPr="00566DD3" w14:paraId="22C690FD" w14:textId="77777777" w:rsidTr="00EE1F6B">
        <w:trPr>
          <w:trHeight w:val="574"/>
        </w:trPr>
        <w:tc>
          <w:tcPr>
            <w:tcW w:w="2248" w:type="dxa"/>
            <w:tcBorders>
              <w:bottom w:val="single" w:sz="4" w:space="0" w:color="000000" w:themeColor="text1"/>
            </w:tcBorders>
          </w:tcPr>
          <w:p w14:paraId="2CFBFF0C" w14:textId="77777777" w:rsidR="005375F1" w:rsidRPr="00566DD3" w:rsidRDefault="005375F1" w:rsidP="00EE1F6B">
            <w:pPr>
              <w:autoSpaceDE w:val="0"/>
              <w:autoSpaceDN w:val="0"/>
              <w:adjustRightInd w:val="0"/>
              <w:rPr>
                <w:rFonts w:cs="Minion-Regular"/>
                <w:sz w:val="24"/>
                <w:szCs w:val="24"/>
              </w:rPr>
            </w:pPr>
            <w:r w:rsidRPr="00566DD3">
              <w:rPr>
                <w:rFonts w:cs="Minion-Regular"/>
                <w:sz w:val="24"/>
                <w:szCs w:val="24"/>
              </w:rPr>
              <w:t>Customers</w:t>
            </w:r>
          </w:p>
        </w:tc>
        <w:tc>
          <w:tcPr>
            <w:tcW w:w="6996" w:type="dxa"/>
          </w:tcPr>
          <w:p w14:paraId="5A7448F9" w14:textId="77777777" w:rsidR="005375F1" w:rsidRPr="00566DD3" w:rsidRDefault="005375F1" w:rsidP="005375F1">
            <w:pPr>
              <w:pStyle w:val="ListParagraph"/>
              <w:numPr>
                <w:ilvl w:val="0"/>
                <w:numId w:val="11"/>
              </w:numPr>
              <w:suppressAutoHyphens w:val="0"/>
              <w:autoSpaceDE w:val="0"/>
              <w:autoSpaceDN w:val="0"/>
              <w:adjustRightInd w:val="0"/>
              <w:rPr>
                <w:rFonts w:cs="Minion-Regular"/>
                <w:sz w:val="24"/>
                <w:szCs w:val="24"/>
              </w:rPr>
            </w:pPr>
            <w:r w:rsidRPr="00566DD3">
              <w:rPr>
                <w:rFonts w:cs="Minion-Regular"/>
                <w:sz w:val="24"/>
                <w:szCs w:val="24"/>
              </w:rPr>
              <w:t>There will be many customers in each tenant.</w:t>
            </w:r>
          </w:p>
          <w:p w14:paraId="3A205B96" w14:textId="77777777" w:rsidR="005375F1" w:rsidRPr="00566DD3" w:rsidRDefault="005375F1" w:rsidP="005375F1">
            <w:pPr>
              <w:pStyle w:val="ListParagraph"/>
              <w:numPr>
                <w:ilvl w:val="0"/>
                <w:numId w:val="11"/>
              </w:numPr>
              <w:suppressAutoHyphens w:val="0"/>
              <w:autoSpaceDE w:val="0"/>
              <w:autoSpaceDN w:val="0"/>
              <w:adjustRightInd w:val="0"/>
              <w:rPr>
                <w:rFonts w:cs="Minion-Regular"/>
                <w:sz w:val="24"/>
                <w:szCs w:val="24"/>
              </w:rPr>
            </w:pPr>
            <w:r w:rsidRPr="00566DD3">
              <w:rPr>
                <w:rFonts w:cs="Minion-Regular"/>
                <w:sz w:val="24"/>
                <w:szCs w:val="24"/>
              </w:rPr>
              <w:t>We collect several information about the customer like customer id, name, address, contact, E-mail id.</w:t>
            </w:r>
          </w:p>
          <w:p w14:paraId="06666F40" w14:textId="77777777" w:rsidR="005375F1" w:rsidRPr="00566DD3" w:rsidRDefault="005375F1" w:rsidP="005375F1">
            <w:pPr>
              <w:pStyle w:val="ListParagraph"/>
              <w:numPr>
                <w:ilvl w:val="0"/>
                <w:numId w:val="11"/>
              </w:numPr>
              <w:suppressAutoHyphens w:val="0"/>
              <w:autoSpaceDE w:val="0"/>
              <w:autoSpaceDN w:val="0"/>
              <w:adjustRightInd w:val="0"/>
              <w:rPr>
                <w:rFonts w:cs="Minion-Regular"/>
                <w:sz w:val="24"/>
                <w:szCs w:val="24"/>
              </w:rPr>
            </w:pPr>
            <w:r w:rsidRPr="00566DD3">
              <w:rPr>
                <w:rFonts w:cs="Minion-Regular"/>
                <w:sz w:val="24"/>
                <w:szCs w:val="24"/>
              </w:rPr>
              <w:t>We collect this information for the verification purpose and also for the future references.</w:t>
            </w:r>
          </w:p>
        </w:tc>
      </w:tr>
      <w:tr w:rsidR="005375F1" w:rsidRPr="00566DD3" w14:paraId="0B61E4D3" w14:textId="77777777" w:rsidTr="00EE1F6B">
        <w:trPr>
          <w:trHeight w:val="1586"/>
        </w:trPr>
        <w:tc>
          <w:tcPr>
            <w:tcW w:w="2248" w:type="dxa"/>
            <w:tcBorders>
              <w:bottom w:val="single" w:sz="4" w:space="0" w:color="auto"/>
            </w:tcBorders>
          </w:tcPr>
          <w:p w14:paraId="36B5103A" w14:textId="77777777" w:rsidR="005375F1" w:rsidRPr="00566DD3" w:rsidRDefault="005375F1" w:rsidP="00EE1F6B">
            <w:pPr>
              <w:autoSpaceDE w:val="0"/>
              <w:autoSpaceDN w:val="0"/>
              <w:adjustRightInd w:val="0"/>
              <w:rPr>
                <w:rFonts w:cs="Minion-Regular"/>
                <w:sz w:val="24"/>
                <w:szCs w:val="24"/>
              </w:rPr>
            </w:pPr>
            <w:r w:rsidRPr="00566DD3">
              <w:rPr>
                <w:rFonts w:cs="Minion-Regular"/>
                <w:sz w:val="24"/>
                <w:szCs w:val="24"/>
              </w:rPr>
              <w:t>Order</w:t>
            </w:r>
          </w:p>
        </w:tc>
        <w:tc>
          <w:tcPr>
            <w:tcW w:w="6996" w:type="dxa"/>
          </w:tcPr>
          <w:p w14:paraId="5B3C6480" w14:textId="77777777" w:rsidR="005375F1" w:rsidRPr="00566DD3" w:rsidRDefault="005375F1" w:rsidP="005375F1">
            <w:pPr>
              <w:pStyle w:val="ListParagraph"/>
              <w:numPr>
                <w:ilvl w:val="0"/>
                <w:numId w:val="12"/>
              </w:numPr>
              <w:suppressAutoHyphens w:val="0"/>
              <w:autoSpaceDE w:val="0"/>
              <w:autoSpaceDN w:val="0"/>
              <w:adjustRightInd w:val="0"/>
              <w:rPr>
                <w:rFonts w:cs="Minion-Regular"/>
                <w:sz w:val="24"/>
                <w:szCs w:val="24"/>
              </w:rPr>
            </w:pPr>
            <w:r w:rsidRPr="00566DD3">
              <w:rPr>
                <w:rFonts w:cs="Minion-Regular"/>
                <w:sz w:val="24"/>
                <w:szCs w:val="24"/>
              </w:rPr>
              <w:t>Each customer place one order and for each order we give order id, we compute the total price and store the information of a specific date and time at which the customer has placed the order.</w:t>
            </w:r>
          </w:p>
          <w:p w14:paraId="36E85DC3" w14:textId="77777777" w:rsidR="005375F1" w:rsidRPr="00566DD3" w:rsidRDefault="005375F1" w:rsidP="005375F1">
            <w:pPr>
              <w:pStyle w:val="ListParagraph"/>
              <w:numPr>
                <w:ilvl w:val="0"/>
                <w:numId w:val="12"/>
              </w:numPr>
              <w:suppressAutoHyphens w:val="0"/>
              <w:autoSpaceDE w:val="0"/>
              <w:autoSpaceDN w:val="0"/>
              <w:adjustRightInd w:val="0"/>
              <w:rPr>
                <w:rFonts w:cs="Minion-Regular"/>
                <w:sz w:val="24"/>
                <w:szCs w:val="24"/>
              </w:rPr>
            </w:pPr>
            <w:r w:rsidRPr="00566DD3">
              <w:rPr>
                <w:rFonts w:cs="Minion-Regular"/>
                <w:sz w:val="24"/>
                <w:szCs w:val="24"/>
              </w:rPr>
              <w:t>We just want to keep track of the total number of orders by giving separate order id for each customer</w:t>
            </w:r>
          </w:p>
        </w:tc>
      </w:tr>
      <w:tr w:rsidR="005375F1" w:rsidRPr="00566DD3" w14:paraId="10024CC6" w14:textId="77777777" w:rsidTr="00EE1F6B">
        <w:tblPrEx>
          <w:tblLook w:val="0000" w:firstRow="0" w:lastRow="0" w:firstColumn="0" w:lastColumn="0" w:noHBand="0" w:noVBand="0"/>
        </w:tblPrEx>
        <w:trPr>
          <w:trHeight w:val="576"/>
        </w:trPr>
        <w:tc>
          <w:tcPr>
            <w:tcW w:w="2248" w:type="dxa"/>
          </w:tcPr>
          <w:p w14:paraId="4594241B" w14:textId="77777777" w:rsidR="005375F1" w:rsidRPr="00566DD3" w:rsidRDefault="005375F1" w:rsidP="00EE1F6B">
            <w:pPr>
              <w:rPr>
                <w:sz w:val="24"/>
                <w:szCs w:val="24"/>
              </w:rPr>
            </w:pPr>
            <w:r w:rsidRPr="00566DD3">
              <w:rPr>
                <w:sz w:val="24"/>
                <w:szCs w:val="24"/>
              </w:rPr>
              <w:t>Items</w:t>
            </w:r>
          </w:p>
        </w:tc>
        <w:tc>
          <w:tcPr>
            <w:tcW w:w="6996" w:type="dxa"/>
            <w:shd w:val="clear" w:color="auto" w:fill="auto"/>
          </w:tcPr>
          <w:p w14:paraId="5F39F526" w14:textId="77777777" w:rsidR="005375F1" w:rsidRPr="00566DD3" w:rsidRDefault="005375F1" w:rsidP="005375F1">
            <w:pPr>
              <w:pStyle w:val="ListParagraph"/>
              <w:numPr>
                <w:ilvl w:val="0"/>
                <w:numId w:val="13"/>
              </w:numPr>
              <w:suppressAutoHyphens w:val="0"/>
              <w:spacing w:after="160" w:line="259" w:lineRule="auto"/>
              <w:rPr>
                <w:sz w:val="24"/>
                <w:szCs w:val="24"/>
              </w:rPr>
            </w:pPr>
            <w:r w:rsidRPr="00566DD3">
              <w:rPr>
                <w:sz w:val="24"/>
                <w:szCs w:val="24"/>
              </w:rPr>
              <w:t>Each order has several items and each items has a unique id, name, quantity and rate.</w:t>
            </w:r>
          </w:p>
          <w:p w14:paraId="4D7EAEBC" w14:textId="77777777" w:rsidR="005375F1" w:rsidRPr="00566DD3" w:rsidRDefault="005375F1" w:rsidP="005375F1">
            <w:pPr>
              <w:pStyle w:val="ListParagraph"/>
              <w:numPr>
                <w:ilvl w:val="0"/>
                <w:numId w:val="13"/>
              </w:numPr>
              <w:suppressAutoHyphens w:val="0"/>
              <w:spacing w:after="160" w:line="259" w:lineRule="auto"/>
              <w:rPr>
                <w:sz w:val="24"/>
                <w:szCs w:val="24"/>
              </w:rPr>
            </w:pPr>
            <w:r w:rsidRPr="00566DD3">
              <w:rPr>
                <w:sz w:val="24"/>
                <w:szCs w:val="24"/>
              </w:rPr>
              <w:t xml:space="preserve">Each item has a separate id in order to get the exact name and price of that item. </w:t>
            </w:r>
          </w:p>
        </w:tc>
      </w:tr>
      <w:tr w:rsidR="005375F1" w:rsidRPr="00566DD3" w14:paraId="5F0F5AB6" w14:textId="77777777" w:rsidTr="00EE1F6B">
        <w:tblPrEx>
          <w:tblLook w:val="0000" w:firstRow="0" w:lastRow="0" w:firstColumn="0" w:lastColumn="0" w:noHBand="0" w:noVBand="0"/>
        </w:tblPrEx>
        <w:trPr>
          <w:trHeight w:val="576"/>
        </w:trPr>
        <w:tc>
          <w:tcPr>
            <w:tcW w:w="2248" w:type="dxa"/>
          </w:tcPr>
          <w:p w14:paraId="4347FFAD" w14:textId="77777777" w:rsidR="005375F1" w:rsidRPr="00566DD3" w:rsidRDefault="005375F1" w:rsidP="00EE1F6B">
            <w:pPr>
              <w:rPr>
                <w:sz w:val="24"/>
                <w:szCs w:val="24"/>
              </w:rPr>
            </w:pPr>
            <w:r w:rsidRPr="00566DD3">
              <w:rPr>
                <w:sz w:val="24"/>
                <w:szCs w:val="24"/>
              </w:rPr>
              <w:t>Payment</w:t>
            </w:r>
          </w:p>
        </w:tc>
        <w:tc>
          <w:tcPr>
            <w:tcW w:w="6996" w:type="dxa"/>
            <w:shd w:val="clear" w:color="auto" w:fill="auto"/>
          </w:tcPr>
          <w:p w14:paraId="3C286F15" w14:textId="77777777" w:rsidR="005375F1" w:rsidRPr="00566DD3" w:rsidRDefault="005375F1" w:rsidP="005375F1">
            <w:pPr>
              <w:pStyle w:val="ListParagraph"/>
              <w:numPr>
                <w:ilvl w:val="0"/>
                <w:numId w:val="14"/>
              </w:numPr>
              <w:suppressAutoHyphens w:val="0"/>
              <w:spacing w:after="160" w:line="259" w:lineRule="auto"/>
              <w:rPr>
                <w:sz w:val="24"/>
                <w:szCs w:val="24"/>
              </w:rPr>
            </w:pPr>
            <w:r w:rsidRPr="00566DD3">
              <w:rPr>
                <w:sz w:val="24"/>
                <w:szCs w:val="24"/>
              </w:rPr>
              <w:t>Each order has one payment method and each payment has a unique payment id and unique order id for verification and also for the future references</w:t>
            </w:r>
          </w:p>
          <w:p w14:paraId="763A4D4B" w14:textId="77777777" w:rsidR="005375F1" w:rsidRPr="00566DD3" w:rsidRDefault="005375F1" w:rsidP="005375F1">
            <w:pPr>
              <w:pStyle w:val="ListParagraph"/>
              <w:numPr>
                <w:ilvl w:val="0"/>
                <w:numId w:val="14"/>
              </w:numPr>
              <w:suppressAutoHyphens w:val="0"/>
              <w:spacing w:after="160" w:line="259" w:lineRule="auto"/>
              <w:rPr>
                <w:sz w:val="24"/>
                <w:szCs w:val="24"/>
              </w:rPr>
            </w:pPr>
            <w:r w:rsidRPr="00566DD3">
              <w:rPr>
                <w:sz w:val="24"/>
                <w:szCs w:val="24"/>
              </w:rPr>
              <w:t>Each customer makes the payment in different mode, so we also collect information about the payment method.</w:t>
            </w:r>
          </w:p>
          <w:p w14:paraId="35B44031" w14:textId="77777777" w:rsidR="005375F1" w:rsidRPr="00566DD3" w:rsidRDefault="005375F1" w:rsidP="005375F1">
            <w:pPr>
              <w:pStyle w:val="ListParagraph"/>
              <w:numPr>
                <w:ilvl w:val="0"/>
                <w:numId w:val="14"/>
              </w:numPr>
              <w:suppressAutoHyphens w:val="0"/>
              <w:spacing w:after="160" w:line="259" w:lineRule="auto"/>
              <w:rPr>
                <w:sz w:val="24"/>
                <w:szCs w:val="24"/>
              </w:rPr>
            </w:pPr>
            <w:r w:rsidRPr="00566DD3">
              <w:rPr>
                <w:sz w:val="24"/>
                <w:szCs w:val="24"/>
              </w:rPr>
              <w:t>After all these processes we compute the total amount which the customer has purchased.</w:t>
            </w:r>
          </w:p>
        </w:tc>
      </w:tr>
    </w:tbl>
    <w:p w14:paraId="3A4C8AED" w14:textId="257A8389" w:rsidR="001A1459" w:rsidRDefault="001A1459" w:rsidP="001A1459">
      <w:pPr>
        <w:pStyle w:val="ListParagraph"/>
        <w:tabs>
          <w:tab w:val="left" w:pos="832"/>
        </w:tabs>
        <w:kinsoku w:val="0"/>
        <w:overflowPunct w:val="0"/>
        <w:autoSpaceDE w:val="0"/>
        <w:autoSpaceDN w:val="0"/>
        <w:adjustRightInd w:val="0"/>
        <w:spacing w:before="50" w:after="0" w:line="240" w:lineRule="auto"/>
        <w:rPr>
          <w:rFonts w:ascii="Times New Roman" w:hAnsi="Times New Roman" w:cs="Times New Roman"/>
          <w:color w:val="000009"/>
          <w:sz w:val="28"/>
          <w:szCs w:val="28"/>
        </w:rPr>
      </w:pPr>
    </w:p>
    <w:p w14:paraId="6814E5A6" w14:textId="04BB0B11" w:rsidR="001A1459" w:rsidRDefault="001A1459" w:rsidP="001A1459">
      <w:pPr>
        <w:pStyle w:val="ListParagraph"/>
        <w:tabs>
          <w:tab w:val="left" w:pos="832"/>
        </w:tabs>
        <w:kinsoku w:val="0"/>
        <w:overflowPunct w:val="0"/>
        <w:autoSpaceDE w:val="0"/>
        <w:autoSpaceDN w:val="0"/>
        <w:adjustRightInd w:val="0"/>
        <w:spacing w:before="50" w:after="0" w:line="240" w:lineRule="auto"/>
        <w:rPr>
          <w:rFonts w:ascii="Times New Roman" w:hAnsi="Times New Roman" w:cs="Times New Roman"/>
          <w:color w:val="000009"/>
          <w:sz w:val="28"/>
          <w:szCs w:val="28"/>
        </w:rPr>
      </w:pPr>
    </w:p>
    <w:p w14:paraId="16A44506" w14:textId="36F8B359" w:rsidR="001A1459" w:rsidRDefault="001A1459" w:rsidP="001A1459">
      <w:pPr>
        <w:pStyle w:val="ListParagraph"/>
        <w:tabs>
          <w:tab w:val="left" w:pos="832"/>
        </w:tabs>
        <w:kinsoku w:val="0"/>
        <w:overflowPunct w:val="0"/>
        <w:autoSpaceDE w:val="0"/>
        <w:autoSpaceDN w:val="0"/>
        <w:adjustRightInd w:val="0"/>
        <w:spacing w:before="50" w:after="0" w:line="240" w:lineRule="auto"/>
        <w:rPr>
          <w:rFonts w:ascii="Times New Roman" w:hAnsi="Times New Roman" w:cs="Times New Roman"/>
          <w:color w:val="000009"/>
          <w:sz w:val="28"/>
          <w:szCs w:val="28"/>
        </w:rPr>
      </w:pPr>
    </w:p>
    <w:p w14:paraId="7E0531B3" w14:textId="28508E19" w:rsidR="001A1459" w:rsidRDefault="001A1459" w:rsidP="001A1459">
      <w:pPr>
        <w:pStyle w:val="ListParagraph"/>
        <w:tabs>
          <w:tab w:val="left" w:pos="832"/>
        </w:tabs>
        <w:kinsoku w:val="0"/>
        <w:overflowPunct w:val="0"/>
        <w:autoSpaceDE w:val="0"/>
        <w:autoSpaceDN w:val="0"/>
        <w:adjustRightInd w:val="0"/>
        <w:spacing w:before="50" w:after="0" w:line="240" w:lineRule="auto"/>
        <w:rPr>
          <w:rFonts w:ascii="Times New Roman" w:hAnsi="Times New Roman" w:cs="Times New Roman"/>
          <w:color w:val="000009"/>
          <w:sz w:val="28"/>
          <w:szCs w:val="28"/>
        </w:rPr>
      </w:pPr>
    </w:p>
    <w:p w14:paraId="3568287A" w14:textId="77E5B086" w:rsidR="001A1459" w:rsidRDefault="001A1459" w:rsidP="001A1459">
      <w:pPr>
        <w:pStyle w:val="ListParagraph"/>
        <w:tabs>
          <w:tab w:val="left" w:pos="832"/>
        </w:tabs>
        <w:kinsoku w:val="0"/>
        <w:overflowPunct w:val="0"/>
        <w:autoSpaceDE w:val="0"/>
        <w:autoSpaceDN w:val="0"/>
        <w:adjustRightInd w:val="0"/>
        <w:spacing w:before="50" w:after="0" w:line="240" w:lineRule="auto"/>
        <w:rPr>
          <w:rFonts w:ascii="Times New Roman" w:hAnsi="Times New Roman" w:cs="Times New Roman"/>
          <w:color w:val="000009"/>
          <w:sz w:val="28"/>
          <w:szCs w:val="28"/>
        </w:rPr>
      </w:pPr>
    </w:p>
    <w:p w14:paraId="41B20D93" w14:textId="66BF94D8" w:rsidR="001A1459" w:rsidRDefault="001A1459" w:rsidP="001A1459">
      <w:pPr>
        <w:pStyle w:val="ListParagraph"/>
        <w:tabs>
          <w:tab w:val="left" w:pos="832"/>
        </w:tabs>
        <w:kinsoku w:val="0"/>
        <w:overflowPunct w:val="0"/>
        <w:autoSpaceDE w:val="0"/>
        <w:autoSpaceDN w:val="0"/>
        <w:adjustRightInd w:val="0"/>
        <w:spacing w:before="50" w:after="0" w:line="240" w:lineRule="auto"/>
        <w:rPr>
          <w:rFonts w:ascii="Times New Roman" w:hAnsi="Times New Roman" w:cs="Times New Roman"/>
          <w:color w:val="000009"/>
          <w:sz w:val="28"/>
          <w:szCs w:val="28"/>
        </w:rPr>
      </w:pPr>
    </w:p>
    <w:p w14:paraId="5EBE1781" w14:textId="3D98A56D" w:rsidR="001A1459" w:rsidRDefault="001A1459" w:rsidP="001A1459">
      <w:pPr>
        <w:pStyle w:val="ListParagraph"/>
        <w:tabs>
          <w:tab w:val="left" w:pos="832"/>
        </w:tabs>
        <w:kinsoku w:val="0"/>
        <w:overflowPunct w:val="0"/>
        <w:autoSpaceDE w:val="0"/>
        <w:autoSpaceDN w:val="0"/>
        <w:adjustRightInd w:val="0"/>
        <w:spacing w:before="50" w:after="0" w:line="240" w:lineRule="auto"/>
        <w:rPr>
          <w:rFonts w:ascii="Times New Roman" w:hAnsi="Times New Roman" w:cs="Times New Roman"/>
          <w:color w:val="000009"/>
          <w:sz w:val="28"/>
          <w:szCs w:val="28"/>
        </w:rPr>
      </w:pPr>
    </w:p>
    <w:p w14:paraId="240F2037" w14:textId="73539ABF" w:rsidR="001A1459" w:rsidRDefault="001A1459" w:rsidP="001A1459">
      <w:pPr>
        <w:pStyle w:val="ListParagraph"/>
        <w:tabs>
          <w:tab w:val="left" w:pos="832"/>
        </w:tabs>
        <w:kinsoku w:val="0"/>
        <w:overflowPunct w:val="0"/>
        <w:autoSpaceDE w:val="0"/>
        <w:autoSpaceDN w:val="0"/>
        <w:adjustRightInd w:val="0"/>
        <w:spacing w:before="50" w:after="0" w:line="240" w:lineRule="auto"/>
        <w:rPr>
          <w:rFonts w:ascii="Times New Roman" w:hAnsi="Times New Roman" w:cs="Times New Roman"/>
          <w:color w:val="000009"/>
          <w:sz w:val="28"/>
          <w:szCs w:val="28"/>
        </w:rPr>
      </w:pPr>
    </w:p>
    <w:p w14:paraId="69647723" w14:textId="4E3B6D54" w:rsidR="001A1459" w:rsidRDefault="001A1459" w:rsidP="001A1459">
      <w:pPr>
        <w:pStyle w:val="ListParagraph"/>
        <w:tabs>
          <w:tab w:val="left" w:pos="832"/>
        </w:tabs>
        <w:kinsoku w:val="0"/>
        <w:overflowPunct w:val="0"/>
        <w:autoSpaceDE w:val="0"/>
        <w:autoSpaceDN w:val="0"/>
        <w:adjustRightInd w:val="0"/>
        <w:spacing w:before="50" w:after="0" w:line="240" w:lineRule="auto"/>
        <w:rPr>
          <w:rFonts w:ascii="Times New Roman" w:hAnsi="Times New Roman" w:cs="Times New Roman"/>
          <w:color w:val="000009"/>
          <w:sz w:val="28"/>
          <w:szCs w:val="28"/>
        </w:rPr>
      </w:pPr>
    </w:p>
    <w:p w14:paraId="58DE13C5" w14:textId="5AA947C1" w:rsidR="001A1459" w:rsidRDefault="001A1459" w:rsidP="001A1459">
      <w:pPr>
        <w:pStyle w:val="ListParagraph"/>
        <w:tabs>
          <w:tab w:val="left" w:pos="832"/>
        </w:tabs>
        <w:kinsoku w:val="0"/>
        <w:overflowPunct w:val="0"/>
        <w:autoSpaceDE w:val="0"/>
        <w:autoSpaceDN w:val="0"/>
        <w:adjustRightInd w:val="0"/>
        <w:spacing w:before="50" w:after="0" w:line="240" w:lineRule="auto"/>
        <w:rPr>
          <w:rFonts w:ascii="Times New Roman" w:hAnsi="Times New Roman" w:cs="Times New Roman"/>
          <w:color w:val="000009"/>
          <w:sz w:val="28"/>
          <w:szCs w:val="28"/>
        </w:rPr>
      </w:pPr>
    </w:p>
    <w:p w14:paraId="2B329320" w14:textId="4E430E90" w:rsidR="001A1459" w:rsidRDefault="001A1459" w:rsidP="001A1459">
      <w:pPr>
        <w:pStyle w:val="ListParagraph"/>
        <w:tabs>
          <w:tab w:val="left" w:pos="832"/>
        </w:tabs>
        <w:kinsoku w:val="0"/>
        <w:overflowPunct w:val="0"/>
        <w:autoSpaceDE w:val="0"/>
        <w:autoSpaceDN w:val="0"/>
        <w:adjustRightInd w:val="0"/>
        <w:spacing w:before="50" w:after="0" w:line="240" w:lineRule="auto"/>
        <w:rPr>
          <w:rFonts w:ascii="Times New Roman" w:hAnsi="Times New Roman" w:cs="Times New Roman"/>
          <w:color w:val="000009"/>
          <w:sz w:val="28"/>
          <w:szCs w:val="28"/>
        </w:rPr>
      </w:pPr>
    </w:p>
    <w:p w14:paraId="7D927F47" w14:textId="7829C63E" w:rsidR="001A1459" w:rsidRDefault="001A1459" w:rsidP="001A1459">
      <w:pPr>
        <w:pStyle w:val="ListParagraph"/>
        <w:tabs>
          <w:tab w:val="left" w:pos="832"/>
        </w:tabs>
        <w:kinsoku w:val="0"/>
        <w:overflowPunct w:val="0"/>
        <w:autoSpaceDE w:val="0"/>
        <w:autoSpaceDN w:val="0"/>
        <w:adjustRightInd w:val="0"/>
        <w:spacing w:before="50" w:after="0" w:line="240" w:lineRule="auto"/>
        <w:rPr>
          <w:rFonts w:ascii="Times New Roman" w:hAnsi="Times New Roman" w:cs="Times New Roman"/>
          <w:color w:val="000009"/>
          <w:sz w:val="28"/>
          <w:szCs w:val="28"/>
        </w:rPr>
      </w:pPr>
    </w:p>
    <w:p w14:paraId="6EB36779" w14:textId="77777777" w:rsidR="001A1459" w:rsidRDefault="001A1459" w:rsidP="001A1459">
      <w:pPr>
        <w:pStyle w:val="ListParagraph"/>
        <w:numPr>
          <w:ilvl w:val="0"/>
          <w:numId w:val="9"/>
        </w:numPr>
        <w:tabs>
          <w:tab w:val="left" w:pos="472"/>
        </w:tabs>
        <w:kinsoku w:val="0"/>
        <w:overflowPunct w:val="0"/>
        <w:autoSpaceDE w:val="0"/>
        <w:autoSpaceDN w:val="0"/>
        <w:adjustRightInd w:val="0"/>
        <w:spacing w:before="60" w:after="0" w:line="240" w:lineRule="auto"/>
        <w:contextualSpacing w:val="0"/>
        <w:rPr>
          <w:b/>
          <w:bCs/>
          <w:color w:val="365F91"/>
          <w:sz w:val="36"/>
          <w:szCs w:val="36"/>
        </w:rPr>
      </w:pPr>
      <w:r>
        <w:rPr>
          <w:b/>
          <w:bCs/>
          <w:color w:val="365F91"/>
          <w:sz w:val="36"/>
          <w:szCs w:val="36"/>
        </w:rPr>
        <w:t>SYSTEM</w:t>
      </w:r>
      <w:r>
        <w:rPr>
          <w:b/>
          <w:bCs/>
          <w:color w:val="365F91"/>
          <w:spacing w:val="1"/>
          <w:sz w:val="36"/>
          <w:szCs w:val="36"/>
        </w:rPr>
        <w:t xml:space="preserve"> </w:t>
      </w:r>
      <w:r>
        <w:rPr>
          <w:b/>
          <w:bCs/>
          <w:color w:val="365F91"/>
          <w:sz w:val="36"/>
          <w:szCs w:val="36"/>
        </w:rPr>
        <w:t>DESIGN</w:t>
      </w:r>
    </w:p>
    <w:p w14:paraId="73959015" w14:textId="77777777" w:rsidR="001A1459" w:rsidRDefault="001A1459" w:rsidP="001A1459">
      <w:pPr>
        <w:pStyle w:val="BodyText"/>
        <w:kinsoku w:val="0"/>
        <w:overflowPunct w:val="0"/>
        <w:spacing w:before="1"/>
        <w:rPr>
          <w:sz w:val="47"/>
          <w:szCs w:val="47"/>
        </w:rPr>
      </w:pPr>
    </w:p>
    <w:p w14:paraId="59411E00" w14:textId="3DFF899E" w:rsidR="005375F1" w:rsidRDefault="005375F1" w:rsidP="001A1459">
      <w:pPr>
        <w:pStyle w:val="ListParagraph"/>
        <w:numPr>
          <w:ilvl w:val="1"/>
          <w:numId w:val="9"/>
        </w:numPr>
        <w:tabs>
          <w:tab w:val="left" w:pos="535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534" w:hanging="424"/>
        <w:contextualSpacing w:val="0"/>
        <w:rPr>
          <w:b/>
          <w:bCs/>
          <w:color w:val="365F91"/>
          <w:sz w:val="28"/>
          <w:szCs w:val="28"/>
        </w:rPr>
      </w:pPr>
      <w:r w:rsidRPr="005375F1">
        <w:rPr>
          <w:b/>
          <w:bCs/>
          <w:color w:val="365F91"/>
          <w:sz w:val="28"/>
          <w:szCs w:val="28"/>
        </w:rPr>
        <w:t xml:space="preserve">ER-Model (with all constraints </w:t>
      </w:r>
      <w:r w:rsidR="00FA19E7" w:rsidRPr="005375F1">
        <w:rPr>
          <w:b/>
          <w:bCs/>
          <w:color w:val="365F91"/>
          <w:sz w:val="28"/>
          <w:szCs w:val="28"/>
        </w:rPr>
        <w:t>justification –</w:t>
      </w:r>
      <w:r w:rsidRPr="005375F1">
        <w:rPr>
          <w:b/>
          <w:bCs/>
          <w:color w:val="365F91"/>
          <w:sz w:val="28"/>
          <w:szCs w:val="28"/>
        </w:rPr>
        <w:t>cardinality and participation)</w:t>
      </w:r>
    </w:p>
    <w:p w14:paraId="235E8B20" w14:textId="339983B5" w:rsidR="005375F1" w:rsidRDefault="005375F1" w:rsidP="005375F1">
      <w:pPr>
        <w:pStyle w:val="ListParagraph"/>
        <w:tabs>
          <w:tab w:val="left" w:pos="535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534"/>
        <w:contextualSpacing w:val="0"/>
        <w:rPr>
          <w:b/>
          <w:bCs/>
          <w:color w:val="365F91"/>
          <w:sz w:val="28"/>
          <w:szCs w:val="28"/>
        </w:rPr>
      </w:pPr>
    </w:p>
    <w:p w14:paraId="4BC558E9" w14:textId="543B5097" w:rsidR="001A1459" w:rsidRDefault="005375F1" w:rsidP="005375F1">
      <w:pPr>
        <w:pStyle w:val="ListParagraph"/>
        <w:tabs>
          <w:tab w:val="left" w:pos="535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534"/>
        <w:contextualSpacing w:val="0"/>
        <w:rPr>
          <w:b/>
          <w:bCs/>
          <w:color w:val="365F91"/>
          <w:sz w:val="28"/>
          <w:szCs w:val="28"/>
        </w:rPr>
      </w:pPr>
      <w:r>
        <w:rPr>
          <w:b/>
          <w:bCs/>
          <w:noProof/>
          <w:color w:val="365F91"/>
          <w:sz w:val="28"/>
          <w:szCs w:val="28"/>
        </w:rPr>
        <w:drawing>
          <wp:inline distT="0" distB="0" distL="0" distR="0" wp14:anchorId="11889BEF" wp14:editId="6282A39A">
            <wp:extent cx="5064394" cy="596392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902" cy="5973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96394A" w14:textId="48CB3498" w:rsidR="005375F1" w:rsidRDefault="005375F1" w:rsidP="00F44134">
      <w:pPr>
        <w:rPr>
          <w:rFonts w:ascii="TimesNewRomanPS-BoldMT" w:hAnsi="TimesNewRomanPS-BoldMT"/>
          <w:b/>
          <w:bCs/>
          <w:color w:val="548DD4"/>
          <w:sz w:val="28"/>
          <w:szCs w:val="28"/>
        </w:rPr>
      </w:pPr>
    </w:p>
    <w:p w14:paraId="36AD8968" w14:textId="77777777" w:rsidR="005375F1" w:rsidRDefault="005375F1" w:rsidP="00F44134">
      <w:pPr>
        <w:rPr>
          <w:rFonts w:ascii="TimesNewRomanPS-BoldMT" w:hAnsi="TimesNewRomanPS-BoldMT"/>
          <w:b/>
          <w:bCs/>
          <w:color w:val="548DD4"/>
          <w:sz w:val="28"/>
          <w:szCs w:val="28"/>
        </w:rPr>
      </w:pPr>
    </w:p>
    <w:p w14:paraId="331DE068" w14:textId="1C36C5F5" w:rsidR="005375F1" w:rsidRDefault="005375F1" w:rsidP="00F44134">
      <w:pPr>
        <w:rPr>
          <w:rFonts w:ascii="TimesNewRomanPS-BoldMT" w:hAnsi="TimesNewRomanPS-BoldMT"/>
          <w:b/>
          <w:bCs/>
          <w:color w:val="548DD4"/>
          <w:sz w:val="28"/>
          <w:szCs w:val="28"/>
        </w:rPr>
      </w:pPr>
    </w:p>
    <w:p w14:paraId="7C55091D" w14:textId="654B97D1" w:rsidR="005375F1" w:rsidRDefault="005375F1" w:rsidP="00F44134">
      <w:pPr>
        <w:rPr>
          <w:rFonts w:ascii="TimesNewRomanPS-BoldMT" w:hAnsi="TimesNewRomanPS-BoldMT"/>
          <w:b/>
          <w:bCs/>
          <w:color w:val="548DD4"/>
          <w:sz w:val="28"/>
          <w:szCs w:val="28"/>
        </w:rPr>
      </w:pPr>
    </w:p>
    <w:p w14:paraId="200C178D" w14:textId="72570E62" w:rsidR="005375F1" w:rsidRDefault="005375F1" w:rsidP="005375F1">
      <w:pPr>
        <w:rPr>
          <w:rFonts w:ascii="TimesNewRomanPS-BoldMT" w:hAnsi="TimesNewRomanPS-BoldMT"/>
          <w:b/>
          <w:bCs/>
          <w:color w:val="4F81BD" w:themeColor="accent1"/>
          <w:sz w:val="28"/>
          <w:szCs w:val="28"/>
          <w:lang w:val="en-US"/>
        </w:rPr>
      </w:pPr>
      <w:r w:rsidRPr="005375F1">
        <w:rPr>
          <w:rFonts w:ascii="TimesNewRomanPS-BoldMT" w:hAnsi="TimesNewRomanPS-BoldMT"/>
          <w:b/>
          <w:bCs/>
          <w:color w:val="4F81BD" w:themeColor="accent1"/>
          <w:sz w:val="28"/>
          <w:szCs w:val="28"/>
          <w:lang w:val="en-US"/>
        </w:rPr>
        <w:t>4.2-</w:t>
      </w:r>
      <w:r w:rsidRPr="005375F1">
        <w:rPr>
          <w:rFonts w:ascii="TimesNewRomanPS-BoldMT" w:hAnsi="TimesNewRomanPS-BoldMT"/>
          <w:b/>
          <w:bCs/>
          <w:color w:val="4F81BD" w:themeColor="accent1"/>
          <w:sz w:val="28"/>
          <w:szCs w:val="28"/>
          <w:lang w:val="en-US"/>
        </w:rPr>
        <w:t>Schema diagram (applying ER to Schema)</w:t>
      </w:r>
    </w:p>
    <w:p w14:paraId="10CFC5A8" w14:textId="6BE29A6A" w:rsidR="005375F1" w:rsidRDefault="005375F1" w:rsidP="005375F1">
      <w:pPr>
        <w:rPr>
          <w:rFonts w:ascii="TimesNewRomanPS-BoldMT" w:hAnsi="TimesNewRomanPS-BoldMT"/>
          <w:b/>
          <w:bCs/>
          <w:color w:val="4F81BD" w:themeColor="accent1"/>
          <w:sz w:val="28"/>
          <w:szCs w:val="28"/>
        </w:rPr>
      </w:pPr>
      <w:r>
        <w:rPr>
          <w:rFonts w:ascii="TimesNewRomanPS-BoldMT" w:hAnsi="TimesNewRomanPS-BoldMT"/>
          <w:b/>
          <w:bCs/>
          <w:noProof/>
          <w:color w:val="4F81BD" w:themeColor="accent1"/>
          <w:sz w:val="28"/>
          <w:szCs w:val="28"/>
        </w:rPr>
        <w:drawing>
          <wp:inline distT="0" distB="0" distL="0" distR="0" wp14:anchorId="0D076AB9" wp14:editId="28DC0474">
            <wp:extent cx="5328285" cy="7364730"/>
            <wp:effectExtent l="0" t="0" r="571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7364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4AB756" w14:textId="650A22BB" w:rsidR="005375F1" w:rsidRDefault="005375F1" w:rsidP="005375F1">
      <w:pPr>
        <w:rPr>
          <w:rFonts w:ascii="TimesNewRomanPS-BoldMT" w:hAnsi="TimesNewRomanPS-BoldMT"/>
          <w:b/>
          <w:bCs/>
          <w:color w:val="4F81BD" w:themeColor="accent1"/>
          <w:sz w:val="28"/>
          <w:szCs w:val="28"/>
        </w:rPr>
      </w:pPr>
    </w:p>
    <w:p w14:paraId="50E33DBE" w14:textId="38C48BBF" w:rsidR="005375F1" w:rsidRDefault="005375F1" w:rsidP="005375F1">
      <w:pPr>
        <w:rPr>
          <w:rFonts w:ascii="TimesNewRomanPS-BoldMT" w:hAnsi="TimesNewRomanPS-BoldMT"/>
          <w:b/>
          <w:bCs/>
          <w:color w:val="4F81BD" w:themeColor="accent1"/>
          <w:sz w:val="28"/>
          <w:szCs w:val="28"/>
        </w:rPr>
      </w:pPr>
    </w:p>
    <w:p w14:paraId="34EF30D9" w14:textId="77777777" w:rsidR="005375F1" w:rsidRDefault="005375F1" w:rsidP="005375F1">
      <w:pPr>
        <w:rPr>
          <w:rFonts w:ascii="TimesNewRomanPS-BoldMT" w:hAnsi="TimesNewRomanPS-BoldMT"/>
          <w:b/>
          <w:bCs/>
          <w:color w:val="4F81BD" w:themeColor="accent1"/>
          <w:sz w:val="28"/>
          <w:szCs w:val="28"/>
        </w:rPr>
      </w:pPr>
    </w:p>
    <w:p w14:paraId="6732038A" w14:textId="69FDAACC" w:rsidR="005375F1" w:rsidRDefault="005375F1" w:rsidP="005375F1">
      <w:pPr>
        <w:rPr>
          <w:rFonts w:ascii="TimesNewRomanPS-BoldMT" w:hAnsi="TimesNewRomanPS-BoldMT"/>
          <w:b/>
          <w:bCs/>
          <w:color w:val="4F81BD" w:themeColor="accent1"/>
          <w:sz w:val="28"/>
          <w:szCs w:val="28"/>
        </w:rPr>
      </w:pPr>
      <w:r>
        <w:rPr>
          <w:rFonts w:ascii="TimesNewRomanPS-BoldMT" w:hAnsi="TimesNewRomanPS-BoldMT"/>
          <w:b/>
          <w:bCs/>
          <w:color w:val="4F81BD" w:themeColor="accent1"/>
          <w:sz w:val="28"/>
          <w:szCs w:val="28"/>
        </w:rPr>
        <w:t xml:space="preserve">4.3- </w:t>
      </w:r>
      <w:r w:rsidRPr="005375F1">
        <w:rPr>
          <w:rFonts w:ascii="TimesNewRomanPS-BoldMT" w:hAnsi="TimesNewRomanPS-BoldMT"/>
          <w:b/>
          <w:bCs/>
          <w:color w:val="4F81BD" w:themeColor="accent1"/>
          <w:sz w:val="28"/>
          <w:szCs w:val="28"/>
        </w:rPr>
        <w:t>USER INTERFACE SNAPSHOTS</w:t>
      </w:r>
    </w:p>
    <w:p w14:paraId="433D35A7" w14:textId="77777777" w:rsidR="005375F1" w:rsidRPr="005375F1" w:rsidRDefault="005375F1" w:rsidP="005375F1">
      <w:pPr>
        <w:rPr>
          <w:b/>
          <w:noProof/>
          <w:color w:val="4F81BD" w:themeColor="accent1"/>
          <w:sz w:val="28"/>
          <w:u w:val="single"/>
          <w:lang w:eastAsia="en-IN"/>
        </w:rPr>
      </w:pPr>
    </w:p>
    <w:p w14:paraId="6E3A5DC4" w14:textId="3ABD28A9" w:rsidR="005375F1" w:rsidRDefault="005375F1" w:rsidP="005375F1">
      <w:pPr>
        <w:pStyle w:val="ListParagraph"/>
        <w:numPr>
          <w:ilvl w:val="0"/>
          <w:numId w:val="6"/>
        </w:numPr>
        <w:rPr>
          <w:b/>
          <w:noProof/>
          <w:color w:val="4F81BD" w:themeColor="accent1"/>
          <w:sz w:val="28"/>
          <w:u w:val="single"/>
          <w:lang w:eastAsia="en-IN"/>
        </w:rPr>
      </w:pPr>
      <w:r w:rsidRPr="005375F1">
        <w:rPr>
          <w:b/>
          <w:noProof/>
          <w:color w:val="4F81BD" w:themeColor="accent1"/>
          <w:sz w:val="28"/>
          <w:u w:val="single"/>
          <w:lang w:eastAsia="en-IN"/>
        </w:rPr>
        <w:t>Login and Selecting tables</w:t>
      </w:r>
    </w:p>
    <w:p w14:paraId="05CDBBFB" w14:textId="77777777" w:rsidR="005375F1" w:rsidRPr="005375F1" w:rsidRDefault="005375F1" w:rsidP="005375F1">
      <w:pPr>
        <w:pStyle w:val="ListParagraph"/>
        <w:rPr>
          <w:b/>
          <w:noProof/>
          <w:color w:val="4F81BD" w:themeColor="accent1"/>
          <w:sz w:val="28"/>
          <w:u w:val="single"/>
          <w:lang w:eastAsia="en-IN"/>
        </w:rPr>
      </w:pPr>
    </w:p>
    <w:p w14:paraId="502C14EC" w14:textId="0B663DB6" w:rsidR="005375F1" w:rsidRDefault="005375F1" w:rsidP="005375F1">
      <w:r>
        <w:rPr>
          <w:noProof/>
          <w:lang w:eastAsia="en-IN"/>
        </w:rPr>
        <w:drawing>
          <wp:inline distT="0" distB="0" distL="0" distR="0" wp14:anchorId="39269734" wp14:editId="1D3A4BCB">
            <wp:extent cx="3215640" cy="199016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909" cy="2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2C9A">
        <w:rPr>
          <w:noProof/>
          <w:lang w:eastAsia="en-IN"/>
        </w:rPr>
        <w:drawing>
          <wp:inline distT="0" distB="0" distL="0" distR="0" wp14:anchorId="6C5A2E81" wp14:editId="2A1858CF">
            <wp:extent cx="3230880" cy="2332355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2921" cy="236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</w:p>
    <w:p w14:paraId="1D46CA6B" w14:textId="40B144D4" w:rsidR="005375F1" w:rsidRPr="005375F1" w:rsidRDefault="005375F1" w:rsidP="005375F1">
      <w:r>
        <w:rPr>
          <w:noProof/>
          <w:lang w:eastAsia="en-IN"/>
        </w:rPr>
        <w:drawing>
          <wp:inline distT="0" distB="0" distL="0" distR="0" wp14:anchorId="1F82E27A" wp14:editId="4077ADE8">
            <wp:extent cx="3238500" cy="23139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9478" cy="232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03254" w14:textId="77777777" w:rsidR="005375F1" w:rsidRDefault="005375F1" w:rsidP="005375F1">
      <w:pPr>
        <w:rPr>
          <w:b/>
          <w:sz w:val="28"/>
          <w:u w:val="single"/>
        </w:rPr>
      </w:pPr>
    </w:p>
    <w:p w14:paraId="106C62D5" w14:textId="6BAA5F24" w:rsidR="005375F1" w:rsidRDefault="005375F1" w:rsidP="005375F1">
      <w:pPr>
        <w:pStyle w:val="ListParagraph"/>
        <w:numPr>
          <w:ilvl w:val="0"/>
          <w:numId w:val="6"/>
        </w:numPr>
        <w:rPr>
          <w:b/>
          <w:color w:val="4F81BD" w:themeColor="accent1"/>
          <w:sz w:val="28"/>
          <w:u w:val="single"/>
        </w:rPr>
      </w:pPr>
      <w:r w:rsidRPr="005375F1">
        <w:rPr>
          <w:b/>
          <w:color w:val="4F81BD" w:themeColor="accent1"/>
          <w:sz w:val="28"/>
          <w:u w:val="single"/>
        </w:rPr>
        <w:t>Entering Data</w:t>
      </w:r>
    </w:p>
    <w:p w14:paraId="0210D806" w14:textId="77777777" w:rsidR="005375F1" w:rsidRPr="005375F1" w:rsidRDefault="005375F1" w:rsidP="005375F1">
      <w:pPr>
        <w:rPr>
          <w:b/>
          <w:color w:val="4F81BD" w:themeColor="accent1"/>
          <w:sz w:val="28"/>
          <w:u w:val="single"/>
        </w:rPr>
      </w:pPr>
    </w:p>
    <w:p w14:paraId="29183ACE" w14:textId="77777777" w:rsidR="005375F1" w:rsidRDefault="005375F1" w:rsidP="005375F1">
      <w:r>
        <w:rPr>
          <w:noProof/>
          <w:lang w:eastAsia="en-IN"/>
        </w:rPr>
        <w:drawing>
          <wp:inline distT="0" distB="0" distL="0" distR="0" wp14:anchorId="0CF571A5" wp14:editId="3F157E04">
            <wp:extent cx="3002244" cy="3507105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8235" cy="352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4B7DF" w14:textId="77777777" w:rsidR="005375F1" w:rsidRDefault="005375F1" w:rsidP="005375F1">
      <w:r>
        <w:rPr>
          <w:noProof/>
          <w:lang w:eastAsia="en-IN"/>
        </w:rPr>
        <w:drawing>
          <wp:inline distT="0" distB="0" distL="0" distR="0" wp14:anchorId="36902656" wp14:editId="79D5A2BB">
            <wp:extent cx="6405245" cy="109488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3835" cy="110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1FB53" w14:textId="77777777" w:rsidR="005375F1" w:rsidRDefault="005375F1" w:rsidP="005375F1">
      <w:pPr>
        <w:rPr>
          <w:b/>
          <w:noProof/>
          <w:sz w:val="28"/>
          <w:u w:val="single"/>
          <w:lang w:eastAsia="en-IN"/>
        </w:rPr>
      </w:pPr>
    </w:p>
    <w:p w14:paraId="1AC09812" w14:textId="6996B158" w:rsidR="008A2C9A" w:rsidRDefault="008A2C9A" w:rsidP="008A2C9A">
      <w:pPr>
        <w:pStyle w:val="ListParagraph"/>
        <w:rPr>
          <w:b/>
          <w:noProof/>
          <w:color w:val="4F81BD" w:themeColor="accent1"/>
          <w:sz w:val="28"/>
          <w:u w:val="single"/>
          <w:lang w:eastAsia="en-IN"/>
        </w:rPr>
      </w:pPr>
    </w:p>
    <w:p w14:paraId="551E6FC2" w14:textId="0BB249CF" w:rsidR="008A2C9A" w:rsidRDefault="008A2C9A" w:rsidP="008A2C9A">
      <w:pPr>
        <w:pStyle w:val="ListParagraph"/>
        <w:rPr>
          <w:b/>
          <w:noProof/>
          <w:color w:val="4F81BD" w:themeColor="accent1"/>
          <w:sz w:val="28"/>
          <w:u w:val="single"/>
          <w:lang w:eastAsia="en-IN"/>
        </w:rPr>
      </w:pPr>
    </w:p>
    <w:p w14:paraId="51C645FE" w14:textId="3E77F92A" w:rsidR="008A2C9A" w:rsidRDefault="008A2C9A" w:rsidP="008A2C9A">
      <w:pPr>
        <w:pStyle w:val="ListParagraph"/>
        <w:rPr>
          <w:b/>
          <w:noProof/>
          <w:color w:val="4F81BD" w:themeColor="accent1"/>
          <w:sz w:val="28"/>
          <w:u w:val="single"/>
          <w:lang w:eastAsia="en-IN"/>
        </w:rPr>
      </w:pPr>
    </w:p>
    <w:p w14:paraId="1B9E9C92" w14:textId="2EE95E7D" w:rsidR="008A2C9A" w:rsidRDefault="008A2C9A" w:rsidP="008A2C9A">
      <w:pPr>
        <w:pStyle w:val="ListParagraph"/>
        <w:rPr>
          <w:b/>
          <w:noProof/>
          <w:color w:val="4F81BD" w:themeColor="accent1"/>
          <w:sz w:val="28"/>
          <w:u w:val="single"/>
          <w:lang w:eastAsia="en-IN"/>
        </w:rPr>
      </w:pPr>
    </w:p>
    <w:p w14:paraId="49DAA5E5" w14:textId="641B1CC7" w:rsidR="008A2C9A" w:rsidRDefault="008A2C9A" w:rsidP="008A2C9A">
      <w:pPr>
        <w:pStyle w:val="ListParagraph"/>
        <w:rPr>
          <w:b/>
          <w:noProof/>
          <w:color w:val="4F81BD" w:themeColor="accent1"/>
          <w:sz w:val="28"/>
          <w:u w:val="single"/>
          <w:lang w:eastAsia="en-IN"/>
        </w:rPr>
      </w:pPr>
    </w:p>
    <w:p w14:paraId="7F2BEF48" w14:textId="53879A10" w:rsidR="008A2C9A" w:rsidRDefault="008A2C9A" w:rsidP="008A2C9A">
      <w:pPr>
        <w:pStyle w:val="ListParagraph"/>
        <w:rPr>
          <w:b/>
          <w:noProof/>
          <w:color w:val="4F81BD" w:themeColor="accent1"/>
          <w:sz w:val="28"/>
          <w:u w:val="single"/>
          <w:lang w:eastAsia="en-IN"/>
        </w:rPr>
      </w:pPr>
    </w:p>
    <w:p w14:paraId="142E29DD" w14:textId="4A08B2CA" w:rsidR="008A2C9A" w:rsidRDefault="008A2C9A" w:rsidP="008A2C9A">
      <w:pPr>
        <w:pStyle w:val="ListParagraph"/>
        <w:rPr>
          <w:b/>
          <w:noProof/>
          <w:color w:val="4F81BD" w:themeColor="accent1"/>
          <w:sz w:val="28"/>
          <w:u w:val="single"/>
          <w:lang w:eastAsia="en-IN"/>
        </w:rPr>
      </w:pPr>
    </w:p>
    <w:p w14:paraId="4ABFCF5E" w14:textId="3B8316C6" w:rsidR="008A2C9A" w:rsidRDefault="008A2C9A" w:rsidP="008A2C9A">
      <w:pPr>
        <w:pStyle w:val="ListParagraph"/>
        <w:rPr>
          <w:b/>
          <w:noProof/>
          <w:color w:val="4F81BD" w:themeColor="accent1"/>
          <w:sz w:val="28"/>
          <w:u w:val="single"/>
          <w:lang w:eastAsia="en-IN"/>
        </w:rPr>
      </w:pPr>
    </w:p>
    <w:p w14:paraId="2F0D8AAA" w14:textId="358D6257" w:rsidR="008A2C9A" w:rsidRDefault="008A2C9A" w:rsidP="008A2C9A">
      <w:pPr>
        <w:pStyle w:val="ListParagraph"/>
        <w:rPr>
          <w:b/>
          <w:noProof/>
          <w:color w:val="4F81BD" w:themeColor="accent1"/>
          <w:sz w:val="28"/>
          <w:u w:val="single"/>
          <w:lang w:eastAsia="en-IN"/>
        </w:rPr>
      </w:pPr>
    </w:p>
    <w:p w14:paraId="0C02817E" w14:textId="77777777" w:rsidR="008A2C9A" w:rsidRDefault="008A2C9A" w:rsidP="008A2C9A">
      <w:pPr>
        <w:pStyle w:val="ListParagraph"/>
        <w:rPr>
          <w:b/>
          <w:noProof/>
          <w:color w:val="4F81BD" w:themeColor="accent1"/>
          <w:sz w:val="28"/>
          <w:u w:val="single"/>
          <w:lang w:eastAsia="en-IN"/>
        </w:rPr>
      </w:pPr>
    </w:p>
    <w:p w14:paraId="615EA0FB" w14:textId="4A57861B" w:rsidR="005375F1" w:rsidRDefault="005375F1" w:rsidP="005375F1">
      <w:pPr>
        <w:pStyle w:val="ListParagraph"/>
        <w:numPr>
          <w:ilvl w:val="0"/>
          <w:numId w:val="6"/>
        </w:numPr>
        <w:rPr>
          <w:b/>
          <w:noProof/>
          <w:color w:val="4F81BD" w:themeColor="accent1"/>
          <w:sz w:val="28"/>
          <w:u w:val="single"/>
          <w:lang w:eastAsia="en-IN"/>
        </w:rPr>
      </w:pPr>
      <w:r w:rsidRPr="005375F1">
        <w:rPr>
          <w:b/>
          <w:noProof/>
          <w:color w:val="4F81BD" w:themeColor="accent1"/>
          <w:sz w:val="28"/>
          <w:u w:val="single"/>
          <w:lang w:eastAsia="en-IN"/>
        </w:rPr>
        <w:t>Viewing certain attributes</w:t>
      </w:r>
    </w:p>
    <w:p w14:paraId="39F302BF" w14:textId="77777777" w:rsidR="005375F1" w:rsidRPr="005375F1" w:rsidRDefault="005375F1" w:rsidP="005375F1">
      <w:pPr>
        <w:pStyle w:val="ListParagraph"/>
        <w:rPr>
          <w:b/>
          <w:noProof/>
          <w:color w:val="4F81BD" w:themeColor="accent1"/>
          <w:sz w:val="28"/>
          <w:u w:val="single"/>
          <w:lang w:eastAsia="en-IN"/>
        </w:rPr>
      </w:pPr>
    </w:p>
    <w:p w14:paraId="06529527" w14:textId="77777777" w:rsidR="005375F1" w:rsidRDefault="005375F1" w:rsidP="005375F1">
      <w:r>
        <w:rPr>
          <w:noProof/>
          <w:lang w:eastAsia="en-IN"/>
        </w:rPr>
        <w:drawing>
          <wp:inline distT="0" distB="0" distL="0" distR="0" wp14:anchorId="61BC416C" wp14:editId="0E26AEC5">
            <wp:extent cx="2962261" cy="53873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5605" cy="539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drawing>
          <wp:inline distT="0" distB="0" distL="0" distR="0" wp14:anchorId="7D0B6992" wp14:editId="6541AAEA">
            <wp:extent cx="4053840" cy="1982077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7813" cy="1988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24192" w14:textId="77777777" w:rsidR="005375F1" w:rsidRDefault="005375F1" w:rsidP="005375F1">
      <w:pPr>
        <w:rPr>
          <w:b/>
          <w:sz w:val="28"/>
          <w:u w:val="single"/>
        </w:rPr>
      </w:pPr>
    </w:p>
    <w:p w14:paraId="1DAD2B8B" w14:textId="77777777" w:rsidR="005375F1" w:rsidRDefault="005375F1" w:rsidP="005375F1">
      <w:pPr>
        <w:rPr>
          <w:b/>
          <w:sz w:val="28"/>
          <w:u w:val="single"/>
        </w:rPr>
      </w:pPr>
    </w:p>
    <w:p w14:paraId="2930B616" w14:textId="1FA637B7" w:rsidR="005375F1" w:rsidRDefault="005375F1" w:rsidP="005375F1">
      <w:pPr>
        <w:pStyle w:val="ListParagraph"/>
        <w:numPr>
          <w:ilvl w:val="0"/>
          <w:numId w:val="6"/>
        </w:numPr>
        <w:rPr>
          <w:b/>
          <w:color w:val="4F81BD" w:themeColor="accent1"/>
          <w:sz w:val="28"/>
          <w:u w:val="single"/>
        </w:rPr>
      </w:pPr>
      <w:r w:rsidRPr="005375F1">
        <w:rPr>
          <w:b/>
          <w:color w:val="4F81BD" w:themeColor="accent1"/>
          <w:sz w:val="28"/>
          <w:u w:val="single"/>
        </w:rPr>
        <w:t>Updating Data</w:t>
      </w:r>
    </w:p>
    <w:p w14:paraId="46B426CB" w14:textId="77777777" w:rsidR="005375F1" w:rsidRPr="005375F1" w:rsidRDefault="005375F1" w:rsidP="005375F1">
      <w:pPr>
        <w:pStyle w:val="ListParagraph"/>
        <w:rPr>
          <w:b/>
          <w:color w:val="4F81BD" w:themeColor="accent1"/>
          <w:sz w:val="28"/>
          <w:u w:val="single"/>
        </w:rPr>
      </w:pPr>
    </w:p>
    <w:p w14:paraId="4CC63751" w14:textId="77777777" w:rsidR="005375F1" w:rsidRDefault="005375F1" w:rsidP="005375F1">
      <w:r>
        <w:rPr>
          <w:noProof/>
          <w:lang w:eastAsia="en-IN"/>
        </w:rPr>
        <w:drawing>
          <wp:inline distT="0" distB="0" distL="0" distR="0" wp14:anchorId="12EAA992" wp14:editId="3C6FED22">
            <wp:extent cx="6148929" cy="389382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66671" cy="390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85294" w14:textId="77777777" w:rsidR="005375F1" w:rsidRDefault="005375F1" w:rsidP="005375F1"/>
    <w:p w14:paraId="63BA9FA1" w14:textId="77777777" w:rsidR="008A2C9A" w:rsidRDefault="008A2C9A" w:rsidP="008A2C9A">
      <w:pPr>
        <w:pStyle w:val="ListParagraph"/>
        <w:rPr>
          <w:b/>
          <w:color w:val="4F81BD" w:themeColor="accent1"/>
          <w:sz w:val="28"/>
          <w:u w:val="single"/>
        </w:rPr>
      </w:pPr>
    </w:p>
    <w:p w14:paraId="2EF1FE9F" w14:textId="77777777" w:rsidR="008A2C9A" w:rsidRDefault="008A2C9A" w:rsidP="008A2C9A">
      <w:pPr>
        <w:pStyle w:val="ListParagraph"/>
        <w:rPr>
          <w:b/>
          <w:color w:val="4F81BD" w:themeColor="accent1"/>
          <w:sz w:val="28"/>
          <w:u w:val="single"/>
        </w:rPr>
      </w:pPr>
    </w:p>
    <w:p w14:paraId="6F970D85" w14:textId="10EE9D8E" w:rsidR="008A2C9A" w:rsidRDefault="008A2C9A" w:rsidP="008A2C9A">
      <w:pPr>
        <w:pStyle w:val="ListParagraph"/>
        <w:rPr>
          <w:b/>
          <w:color w:val="4F81BD" w:themeColor="accent1"/>
          <w:sz w:val="28"/>
          <w:u w:val="single"/>
        </w:rPr>
      </w:pPr>
    </w:p>
    <w:p w14:paraId="2D1F1C57" w14:textId="1D8F0196" w:rsidR="008A2C9A" w:rsidRDefault="008A2C9A" w:rsidP="008A2C9A">
      <w:pPr>
        <w:pStyle w:val="ListParagraph"/>
        <w:rPr>
          <w:b/>
          <w:color w:val="4F81BD" w:themeColor="accent1"/>
          <w:sz w:val="28"/>
          <w:u w:val="single"/>
        </w:rPr>
      </w:pPr>
    </w:p>
    <w:p w14:paraId="123C9204" w14:textId="38BA519C" w:rsidR="008A2C9A" w:rsidRDefault="008A2C9A" w:rsidP="008A2C9A">
      <w:pPr>
        <w:pStyle w:val="ListParagraph"/>
        <w:rPr>
          <w:b/>
          <w:color w:val="4F81BD" w:themeColor="accent1"/>
          <w:sz w:val="28"/>
          <w:u w:val="single"/>
        </w:rPr>
      </w:pPr>
    </w:p>
    <w:p w14:paraId="5ED9A350" w14:textId="5E5B2581" w:rsidR="008A2C9A" w:rsidRDefault="008A2C9A" w:rsidP="008A2C9A">
      <w:pPr>
        <w:pStyle w:val="ListParagraph"/>
        <w:rPr>
          <w:b/>
          <w:color w:val="4F81BD" w:themeColor="accent1"/>
          <w:sz w:val="28"/>
          <w:u w:val="single"/>
        </w:rPr>
      </w:pPr>
    </w:p>
    <w:p w14:paraId="69BA9FDA" w14:textId="37934DCE" w:rsidR="008A2C9A" w:rsidRDefault="008A2C9A" w:rsidP="008A2C9A">
      <w:pPr>
        <w:pStyle w:val="ListParagraph"/>
        <w:rPr>
          <w:b/>
          <w:color w:val="4F81BD" w:themeColor="accent1"/>
          <w:sz w:val="28"/>
          <w:u w:val="single"/>
        </w:rPr>
      </w:pPr>
    </w:p>
    <w:p w14:paraId="291CA8FC" w14:textId="4B8B9A85" w:rsidR="008A2C9A" w:rsidRDefault="008A2C9A" w:rsidP="008A2C9A">
      <w:pPr>
        <w:pStyle w:val="ListParagraph"/>
        <w:rPr>
          <w:b/>
          <w:color w:val="4F81BD" w:themeColor="accent1"/>
          <w:sz w:val="28"/>
          <w:u w:val="single"/>
        </w:rPr>
      </w:pPr>
    </w:p>
    <w:p w14:paraId="45B3CB64" w14:textId="1D8E8476" w:rsidR="008A2C9A" w:rsidRDefault="008A2C9A" w:rsidP="008A2C9A">
      <w:pPr>
        <w:pStyle w:val="ListParagraph"/>
        <w:rPr>
          <w:b/>
          <w:color w:val="4F81BD" w:themeColor="accent1"/>
          <w:sz w:val="28"/>
          <w:u w:val="single"/>
        </w:rPr>
      </w:pPr>
    </w:p>
    <w:p w14:paraId="7F7C6121" w14:textId="61A72D04" w:rsidR="008A2C9A" w:rsidRDefault="008A2C9A" w:rsidP="008A2C9A">
      <w:pPr>
        <w:pStyle w:val="ListParagraph"/>
        <w:rPr>
          <w:b/>
          <w:color w:val="4F81BD" w:themeColor="accent1"/>
          <w:sz w:val="28"/>
          <w:u w:val="single"/>
        </w:rPr>
      </w:pPr>
    </w:p>
    <w:p w14:paraId="6576E05F" w14:textId="1C8A8843" w:rsidR="008A2C9A" w:rsidRDefault="008A2C9A" w:rsidP="008A2C9A">
      <w:pPr>
        <w:pStyle w:val="ListParagraph"/>
        <w:rPr>
          <w:b/>
          <w:color w:val="4F81BD" w:themeColor="accent1"/>
          <w:sz w:val="28"/>
          <w:u w:val="single"/>
        </w:rPr>
      </w:pPr>
    </w:p>
    <w:p w14:paraId="099A2D76" w14:textId="7ACEC767" w:rsidR="008A2C9A" w:rsidRDefault="008A2C9A" w:rsidP="008A2C9A">
      <w:pPr>
        <w:pStyle w:val="ListParagraph"/>
        <w:rPr>
          <w:b/>
          <w:color w:val="4F81BD" w:themeColor="accent1"/>
          <w:sz w:val="28"/>
          <w:u w:val="single"/>
        </w:rPr>
      </w:pPr>
    </w:p>
    <w:p w14:paraId="69C4BBD1" w14:textId="3B663571" w:rsidR="008A2C9A" w:rsidRDefault="008A2C9A" w:rsidP="008A2C9A">
      <w:pPr>
        <w:pStyle w:val="ListParagraph"/>
        <w:rPr>
          <w:b/>
          <w:color w:val="4F81BD" w:themeColor="accent1"/>
          <w:sz w:val="28"/>
          <w:u w:val="single"/>
        </w:rPr>
      </w:pPr>
    </w:p>
    <w:p w14:paraId="5B1CF4D5" w14:textId="00E985D8" w:rsidR="008A2C9A" w:rsidRDefault="008A2C9A" w:rsidP="008A2C9A">
      <w:pPr>
        <w:pStyle w:val="ListParagraph"/>
        <w:rPr>
          <w:b/>
          <w:color w:val="4F81BD" w:themeColor="accent1"/>
          <w:sz w:val="28"/>
          <w:u w:val="single"/>
        </w:rPr>
      </w:pPr>
    </w:p>
    <w:p w14:paraId="19C0699E" w14:textId="05A08415" w:rsidR="008A2C9A" w:rsidRDefault="008A2C9A" w:rsidP="008A2C9A">
      <w:pPr>
        <w:pStyle w:val="ListParagraph"/>
        <w:rPr>
          <w:b/>
          <w:color w:val="4F81BD" w:themeColor="accent1"/>
          <w:sz w:val="28"/>
          <w:u w:val="single"/>
        </w:rPr>
      </w:pPr>
    </w:p>
    <w:p w14:paraId="79F7C2A6" w14:textId="77777777" w:rsidR="008A2C9A" w:rsidRDefault="008A2C9A" w:rsidP="008A2C9A">
      <w:pPr>
        <w:pStyle w:val="ListParagraph"/>
        <w:rPr>
          <w:b/>
          <w:color w:val="4F81BD" w:themeColor="accent1"/>
          <w:sz w:val="28"/>
          <w:u w:val="single"/>
        </w:rPr>
      </w:pPr>
    </w:p>
    <w:p w14:paraId="4F372D3D" w14:textId="14C1F314" w:rsidR="005375F1" w:rsidRDefault="005375F1" w:rsidP="005375F1">
      <w:pPr>
        <w:pStyle w:val="ListParagraph"/>
        <w:numPr>
          <w:ilvl w:val="0"/>
          <w:numId w:val="6"/>
        </w:numPr>
        <w:rPr>
          <w:b/>
          <w:color w:val="4F81BD" w:themeColor="accent1"/>
          <w:sz w:val="28"/>
          <w:u w:val="single"/>
        </w:rPr>
      </w:pPr>
      <w:r w:rsidRPr="005375F1">
        <w:rPr>
          <w:b/>
          <w:color w:val="4F81BD" w:themeColor="accent1"/>
          <w:sz w:val="28"/>
          <w:u w:val="single"/>
        </w:rPr>
        <w:t>Deleting data</w:t>
      </w:r>
    </w:p>
    <w:p w14:paraId="72FD0110" w14:textId="77777777" w:rsidR="005375F1" w:rsidRPr="005375F1" w:rsidRDefault="005375F1" w:rsidP="005375F1">
      <w:pPr>
        <w:pStyle w:val="ListParagraph"/>
        <w:rPr>
          <w:b/>
          <w:color w:val="4F81BD" w:themeColor="accent1"/>
          <w:sz w:val="28"/>
          <w:u w:val="single"/>
        </w:rPr>
      </w:pPr>
    </w:p>
    <w:p w14:paraId="12CF6371" w14:textId="77777777" w:rsidR="005375F1" w:rsidRDefault="005375F1" w:rsidP="005375F1">
      <w:r>
        <w:rPr>
          <w:noProof/>
          <w:lang w:eastAsia="en-IN"/>
        </w:rPr>
        <w:drawing>
          <wp:inline distT="0" distB="0" distL="0" distR="0" wp14:anchorId="49A063A2" wp14:editId="291B1239">
            <wp:extent cx="2331720" cy="3877198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5242" cy="391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0E96DC6B" wp14:editId="5DB4230F">
            <wp:extent cx="6562090" cy="968940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62313" cy="98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1B9E8" w14:textId="2CE91768" w:rsidR="005375F1" w:rsidRDefault="005375F1" w:rsidP="005375F1">
      <w:pPr>
        <w:rPr>
          <w:rFonts w:ascii="TimesNewRomanPS-BoldMT" w:hAnsi="TimesNewRomanPS-BoldMT"/>
          <w:b/>
          <w:bCs/>
          <w:color w:val="4F81BD" w:themeColor="accent1"/>
          <w:sz w:val="28"/>
          <w:szCs w:val="28"/>
        </w:rPr>
      </w:pPr>
    </w:p>
    <w:p w14:paraId="0533B365" w14:textId="2B75EF87" w:rsidR="008A2C9A" w:rsidRDefault="008A2C9A" w:rsidP="005375F1">
      <w:pPr>
        <w:rPr>
          <w:rFonts w:ascii="TimesNewRomanPS-BoldMT" w:hAnsi="TimesNewRomanPS-BoldMT"/>
          <w:b/>
          <w:bCs/>
          <w:color w:val="4F81BD" w:themeColor="accent1"/>
          <w:sz w:val="28"/>
          <w:szCs w:val="28"/>
        </w:rPr>
      </w:pPr>
    </w:p>
    <w:p w14:paraId="6672CC9B" w14:textId="5D2049D9" w:rsidR="008A2C9A" w:rsidRDefault="008A2C9A" w:rsidP="005375F1">
      <w:pPr>
        <w:rPr>
          <w:rFonts w:ascii="TimesNewRomanPS-BoldMT" w:hAnsi="TimesNewRomanPS-BoldMT"/>
          <w:b/>
          <w:bCs/>
          <w:color w:val="4F81BD" w:themeColor="accent1"/>
          <w:sz w:val="28"/>
          <w:szCs w:val="28"/>
        </w:rPr>
      </w:pPr>
    </w:p>
    <w:p w14:paraId="3ABDE71E" w14:textId="22584936" w:rsidR="008A2C9A" w:rsidRDefault="008A2C9A" w:rsidP="005375F1">
      <w:pPr>
        <w:rPr>
          <w:rFonts w:ascii="TimesNewRomanPS-BoldMT" w:hAnsi="TimesNewRomanPS-BoldMT"/>
          <w:b/>
          <w:bCs/>
          <w:color w:val="4F81BD" w:themeColor="accent1"/>
          <w:sz w:val="28"/>
          <w:szCs w:val="28"/>
        </w:rPr>
      </w:pPr>
    </w:p>
    <w:p w14:paraId="2FFD51E4" w14:textId="243B774A" w:rsidR="008A2C9A" w:rsidRDefault="008A2C9A" w:rsidP="005375F1">
      <w:pPr>
        <w:rPr>
          <w:rFonts w:ascii="TimesNewRomanPS-BoldMT" w:hAnsi="TimesNewRomanPS-BoldMT"/>
          <w:b/>
          <w:bCs/>
          <w:color w:val="4F81BD" w:themeColor="accent1"/>
          <w:sz w:val="28"/>
          <w:szCs w:val="28"/>
        </w:rPr>
      </w:pPr>
    </w:p>
    <w:p w14:paraId="185C1519" w14:textId="1FA210F0" w:rsidR="008A2C9A" w:rsidRDefault="008A2C9A" w:rsidP="005375F1">
      <w:pPr>
        <w:rPr>
          <w:rFonts w:ascii="TimesNewRomanPS-BoldMT" w:hAnsi="TimesNewRomanPS-BoldMT"/>
          <w:b/>
          <w:bCs/>
          <w:color w:val="4F81BD" w:themeColor="accent1"/>
          <w:sz w:val="28"/>
          <w:szCs w:val="28"/>
        </w:rPr>
      </w:pPr>
    </w:p>
    <w:p w14:paraId="28FEF8BB" w14:textId="763E7579" w:rsidR="008A2C9A" w:rsidRDefault="008A2C9A" w:rsidP="005375F1">
      <w:pPr>
        <w:rPr>
          <w:rFonts w:ascii="TimesNewRomanPS-BoldMT" w:hAnsi="TimesNewRomanPS-BoldMT"/>
          <w:b/>
          <w:bCs/>
          <w:color w:val="4F81BD" w:themeColor="accent1"/>
          <w:sz w:val="28"/>
          <w:szCs w:val="28"/>
        </w:rPr>
      </w:pPr>
    </w:p>
    <w:p w14:paraId="552D9E37" w14:textId="77777777" w:rsidR="008A2C9A" w:rsidRDefault="008A2C9A" w:rsidP="005375F1">
      <w:pPr>
        <w:rPr>
          <w:rFonts w:ascii="TimesNewRomanPS-BoldMT" w:hAnsi="TimesNewRomanPS-BoldMT"/>
          <w:b/>
          <w:bCs/>
          <w:color w:val="4F81BD" w:themeColor="accent1"/>
          <w:sz w:val="28"/>
          <w:szCs w:val="28"/>
        </w:rPr>
      </w:pPr>
    </w:p>
    <w:p w14:paraId="5852EB6B" w14:textId="5D6862C9" w:rsidR="008A2C9A" w:rsidRPr="008A2C9A" w:rsidRDefault="008A2C9A" w:rsidP="008A2C9A">
      <w:pPr>
        <w:tabs>
          <w:tab w:val="left" w:pos="532"/>
        </w:tabs>
        <w:kinsoku w:val="0"/>
        <w:overflowPunct w:val="0"/>
        <w:autoSpaceDE w:val="0"/>
        <w:autoSpaceDN w:val="0"/>
        <w:adjustRightInd w:val="0"/>
        <w:spacing w:before="60" w:after="0" w:line="240" w:lineRule="auto"/>
        <w:ind w:left="110"/>
        <w:outlineLvl w:val="0"/>
        <w:rPr>
          <w:rFonts w:ascii="Times New Roman" w:hAnsi="Times New Roman" w:cs="Times New Roman"/>
          <w:b/>
          <w:bCs/>
          <w:color w:val="365F9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65F91"/>
          <w:sz w:val="28"/>
          <w:szCs w:val="28"/>
        </w:rPr>
        <w:t>5.1</w:t>
      </w:r>
      <w:r w:rsidRPr="008A2C9A">
        <w:rPr>
          <w:rFonts w:ascii="Times New Roman" w:hAnsi="Times New Roman" w:cs="Times New Roman"/>
          <w:b/>
          <w:bCs/>
          <w:color w:val="365F91"/>
          <w:sz w:val="28"/>
          <w:szCs w:val="28"/>
        </w:rPr>
        <w:t>– HARDWARE / SOFTWARE</w:t>
      </w:r>
      <w:r w:rsidRPr="008A2C9A">
        <w:rPr>
          <w:rFonts w:ascii="Times New Roman" w:hAnsi="Times New Roman" w:cs="Times New Roman"/>
          <w:b/>
          <w:bCs/>
          <w:color w:val="365F91"/>
          <w:spacing w:val="-3"/>
          <w:sz w:val="28"/>
          <w:szCs w:val="28"/>
        </w:rPr>
        <w:t xml:space="preserve"> </w:t>
      </w:r>
      <w:r w:rsidRPr="008A2C9A">
        <w:rPr>
          <w:rFonts w:ascii="Times New Roman" w:hAnsi="Times New Roman" w:cs="Times New Roman"/>
          <w:b/>
          <w:bCs/>
          <w:color w:val="365F91"/>
          <w:sz w:val="28"/>
          <w:szCs w:val="28"/>
        </w:rPr>
        <w:t>PLATFORM:</w:t>
      </w:r>
    </w:p>
    <w:p w14:paraId="001E5EA3" w14:textId="77777777" w:rsidR="008A2C9A" w:rsidRPr="008A2C9A" w:rsidRDefault="008A2C9A" w:rsidP="008A2C9A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282142DF" w14:textId="5898EB7C" w:rsidR="008A2C9A" w:rsidRPr="008A2C9A" w:rsidRDefault="008A2C9A" w:rsidP="008A2C9A">
      <w:pPr>
        <w:numPr>
          <w:ilvl w:val="2"/>
          <w:numId w:val="9"/>
        </w:numPr>
        <w:tabs>
          <w:tab w:val="left" w:pos="832"/>
        </w:tabs>
        <w:kinsoku w:val="0"/>
        <w:overflowPunct w:val="0"/>
        <w:autoSpaceDE w:val="0"/>
        <w:autoSpaceDN w:val="0"/>
        <w:adjustRightInd w:val="0"/>
        <w:spacing w:before="212" w:after="0" w:line="240" w:lineRule="auto"/>
        <w:ind w:hanging="361"/>
        <w:rPr>
          <w:rFonts w:ascii="Symbol" w:hAnsi="Symbol" w:cs="Symbol"/>
          <w:color w:val="000009"/>
        </w:rPr>
      </w:pPr>
      <w:r w:rsidRPr="008A2C9A">
        <w:rPr>
          <w:rFonts w:ascii="Times New Roman" w:hAnsi="Times New Roman" w:cs="Times New Roman"/>
          <w:color w:val="000009"/>
          <w:sz w:val="28"/>
          <w:szCs w:val="28"/>
        </w:rPr>
        <w:t>Intel core I3/I5 Processor</w:t>
      </w:r>
    </w:p>
    <w:p w14:paraId="7D8ECDCF" w14:textId="6B77AF2A" w:rsidR="008A2C9A" w:rsidRPr="008A2C9A" w:rsidRDefault="008A2C9A" w:rsidP="008A2C9A">
      <w:pPr>
        <w:numPr>
          <w:ilvl w:val="2"/>
          <w:numId w:val="9"/>
        </w:numPr>
        <w:tabs>
          <w:tab w:val="left" w:pos="832"/>
        </w:tabs>
        <w:kinsoku w:val="0"/>
        <w:overflowPunct w:val="0"/>
        <w:autoSpaceDE w:val="0"/>
        <w:autoSpaceDN w:val="0"/>
        <w:adjustRightInd w:val="0"/>
        <w:spacing w:before="212" w:after="0" w:line="240" w:lineRule="auto"/>
        <w:ind w:hanging="361"/>
        <w:rPr>
          <w:rFonts w:ascii="Symbol" w:hAnsi="Symbol" w:cs="Symbol"/>
          <w:color w:val="000009"/>
        </w:rPr>
      </w:pPr>
      <w:r>
        <w:rPr>
          <w:rFonts w:ascii="Times New Roman" w:hAnsi="Times New Roman" w:cs="Times New Roman"/>
          <w:color w:val="000009"/>
          <w:sz w:val="28"/>
          <w:szCs w:val="28"/>
        </w:rPr>
        <w:t>4GB RAM, 1GB free hard drive space</w:t>
      </w:r>
    </w:p>
    <w:p w14:paraId="0F795528" w14:textId="7C9AF6E6" w:rsidR="008A2C9A" w:rsidRPr="008A2C9A" w:rsidRDefault="008A2C9A" w:rsidP="008A2C9A">
      <w:pPr>
        <w:numPr>
          <w:ilvl w:val="2"/>
          <w:numId w:val="9"/>
        </w:numPr>
        <w:tabs>
          <w:tab w:val="left" w:pos="832"/>
        </w:tabs>
        <w:kinsoku w:val="0"/>
        <w:overflowPunct w:val="0"/>
        <w:autoSpaceDE w:val="0"/>
        <w:autoSpaceDN w:val="0"/>
        <w:adjustRightInd w:val="0"/>
        <w:spacing w:before="212" w:after="0" w:line="240" w:lineRule="auto"/>
        <w:ind w:hanging="361"/>
        <w:rPr>
          <w:rFonts w:ascii="Symbol" w:hAnsi="Symbol" w:cs="Symbol"/>
          <w:color w:val="000009"/>
        </w:rPr>
      </w:pPr>
      <w:r>
        <w:rPr>
          <w:rFonts w:ascii="Times New Roman" w:hAnsi="Times New Roman" w:cs="Times New Roman"/>
          <w:color w:val="000009"/>
          <w:sz w:val="28"/>
          <w:szCs w:val="28"/>
        </w:rPr>
        <w:t xml:space="preserve">VS </w:t>
      </w:r>
      <w:proofErr w:type="gramStart"/>
      <w:r>
        <w:rPr>
          <w:rFonts w:ascii="Times New Roman" w:hAnsi="Times New Roman" w:cs="Times New Roman"/>
          <w:color w:val="000009"/>
          <w:sz w:val="28"/>
          <w:szCs w:val="28"/>
        </w:rPr>
        <w:t>code ,</w:t>
      </w:r>
      <w:proofErr w:type="gramEnd"/>
      <w:r>
        <w:rPr>
          <w:rFonts w:ascii="Times New Roman" w:hAnsi="Times New Roman" w:cs="Times New Roman"/>
          <w:color w:val="000009"/>
          <w:sz w:val="28"/>
          <w:szCs w:val="28"/>
        </w:rPr>
        <w:t xml:space="preserve"> SQL LITE and a browser ( Google chrome, Brave, Microsoft edge)</w:t>
      </w:r>
    </w:p>
    <w:p w14:paraId="07E4D1E4" w14:textId="77777777" w:rsidR="008A2C9A" w:rsidRPr="008A2C9A" w:rsidRDefault="008A2C9A" w:rsidP="008A2C9A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7054BF63" w14:textId="543ADB52" w:rsidR="008A2C9A" w:rsidRPr="008A2C9A" w:rsidRDefault="008A2C9A" w:rsidP="008A2C9A">
      <w:pPr>
        <w:tabs>
          <w:tab w:val="left" w:pos="532"/>
        </w:tabs>
        <w:kinsoku w:val="0"/>
        <w:overflowPunct w:val="0"/>
        <w:autoSpaceDE w:val="0"/>
        <w:autoSpaceDN w:val="0"/>
        <w:adjustRightInd w:val="0"/>
        <w:spacing w:before="180" w:after="0" w:line="240" w:lineRule="auto"/>
        <w:ind w:left="110"/>
        <w:outlineLvl w:val="0"/>
        <w:rPr>
          <w:rFonts w:ascii="Times New Roman" w:hAnsi="Times New Roman" w:cs="Times New Roman"/>
          <w:b/>
          <w:bCs/>
          <w:color w:val="365F9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65F91"/>
          <w:sz w:val="28"/>
          <w:szCs w:val="28"/>
        </w:rPr>
        <w:t>5.2</w:t>
      </w:r>
      <w:r w:rsidRPr="008A2C9A">
        <w:rPr>
          <w:rFonts w:ascii="Times New Roman" w:hAnsi="Times New Roman" w:cs="Times New Roman"/>
          <w:b/>
          <w:bCs/>
          <w:color w:val="365F91"/>
          <w:sz w:val="28"/>
          <w:szCs w:val="28"/>
        </w:rPr>
        <w:t>– TOOLS</w:t>
      </w:r>
      <w:r w:rsidRPr="008A2C9A">
        <w:rPr>
          <w:rFonts w:ascii="Times New Roman" w:hAnsi="Times New Roman" w:cs="Times New Roman"/>
          <w:b/>
          <w:bCs/>
          <w:color w:val="365F91"/>
          <w:spacing w:val="-4"/>
          <w:sz w:val="28"/>
          <w:szCs w:val="28"/>
        </w:rPr>
        <w:t xml:space="preserve"> </w:t>
      </w:r>
      <w:r w:rsidRPr="008A2C9A">
        <w:rPr>
          <w:rFonts w:ascii="Times New Roman" w:hAnsi="Times New Roman" w:cs="Times New Roman"/>
          <w:b/>
          <w:bCs/>
          <w:color w:val="365F91"/>
          <w:sz w:val="28"/>
          <w:szCs w:val="28"/>
        </w:rPr>
        <w:t>USED:</w:t>
      </w:r>
    </w:p>
    <w:p w14:paraId="6FE4B40D" w14:textId="07DB1849" w:rsidR="008A2C9A" w:rsidRDefault="008A2C9A" w:rsidP="008A2C9A">
      <w:pPr>
        <w:tabs>
          <w:tab w:val="left" w:pos="832"/>
        </w:tabs>
        <w:kinsoku w:val="0"/>
        <w:overflowPunct w:val="0"/>
        <w:autoSpaceDE w:val="0"/>
        <w:autoSpaceDN w:val="0"/>
        <w:adjustRightInd w:val="0"/>
        <w:spacing w:before="48" w:after="0"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7B3F4B95" w14:textId="0D5063E9" w:rsidR="00FA19E7" w:rsidRPr="00FA19E7" w:rsidRDefault="00FA19E7" w:rsidP="00FA19E7">
      <w:pPr>
        <w:pStyle w:val="ListParagraph"/>
        <w:numPr>
          <w:ilvl w:val="0"/>
          <w:numId w:val="19"/>
        </w:numPr>
        <w:tabs>
          <w:tab w:val="left" w:pos="832"/>
        </w:tabs>
        <w:kinsoku w:val="0"/>
        <w:overflowPunct w:val="0"/>
        <w:autoSpaceDE w:val="0"/>
        <w:autoSpaceDN w:val="0"/>
        <w:adjustRightInd w:val="0"/>
        <w:spacing w:before="48"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FA19E7">
        <w:rPr>
          <w:rFonts w:ascii="Times New Roman" w:hAnsi="Times New Roman" w:cs="Times New Roman"/>
          <w:sz w:val="28"/>
          <w:szCs w:val="28"/>
        </w:rPr>
        <w:t>Dia</w:t>
      </w:r>
      <w:proofErr w:type="spellEnd"/>
      <w:r w:rsidRPr="00FA19E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03BF11" w14:textId="66C5F260" w:rsidR="00FA19E7" w:rsidRPr="00FA19E7" w:rsidRDefault="00FA19E7" w:rsidP="00FA19E7">
      <w:pPr>
        <w:tabs>
          <w:tab w:val="left" w:pos="832"/>
        </w:tabs>
        <w:kinsoku w:val="0"/>
        <w:overflowPunct w:val="0"/>
        <w:autoSpaceDE w:val="0"/>
        <w:autoSpaceDN w:val="0"/>
        <w:adjustRightInd w:val="0"/>
        <w:spacing w:before="48"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2F028D0" w14:textId="19699B85" w:rsidR="00FA19E7" w:rsidRPr="00FA19E7" w:rsidRDefault="00FA19E7" w:rsidP="00FA19E7">
      <w:pPr>
        <w:pStyle w:val="ListParagraph"/>
        <w:numPr>
          <w:ilvl w:val="0"/>
          <w:numId w:val="19"/>
        </w:numPr>
        <w:tabs>
          <w:tab w:val="left" w:pos="832"/>
        </w:tabs>
        <w:kinsoku w:val="0"/>
        <w:overflowPunct w:val="0"/>
        <w:autoSpaceDE w:val="0"/>
        <w:autoSpaceDN w:val="0"/>
        <w:adjustRightInd w:val="0"/>
        <w:spacing w:before="48"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FA19E7">
        <w:rPr>
          <w:rFonts w:ascii="Times New Roman" w:hAnsi="Times New Roman" w:cs="Times New Roman"/>
          <w:sz w:val="28"/>
          <w:szCs w:val="28"/>
        </w:rPr>
        <w:t>VS code</w:t>
      </w:r>
    </w:p>
    <w:p w14:paraId="358EDFF9" w14:textId="27082920" w:rsidR="00FA19E7" w:rsidRPr="00FA19E7" w:rsidRDefault="00FA19E7" w:rsidP="00FA19E7">
      <w:pPr>
        <w:tabs>
          <w:tab w:val="left" w:pos="832"/>
        </w:tabs>
        <w:kinsoku w:val="0"/>
        <w:overflowPunct w:val="0"/>
        <w:autoSpaceDE w:val="0"/>
        <w:autoSpaceDN w:val="0"/>
        <w:adjustRightInd w:val="0"/>
        <w:spacing w:before="48" w:after="0" w:line="240" w:lineRule="auto"/>
        <w:ind w:left="360" w:firstLine="828"/>
        <w:rPr>
          <w:rFonts w:ascii="Times New Roman" w:hAnsi="Times New Roman" w:cs="Times New Roman"/>
          <w:sz w:val="28"/>
          <w:szCs w:val="28"/>
        </w:rPr>
      </w:pPr>
    </w:p>
    <w:p w14:paraId="56836115" w14:textId="7F1E6F1D" w:rsidR="00FA19E7" w:rsidRPr="00FA19E7" w:rsidRDefault="00FA19E7" w:rsidP="00FA19E7">
      <w:pPr>
        <w:pStyle w:val="ListParagraph"/>
        <w:numPr>
          <w:ilvl w:val="0"/>
          <w:numId w:val="19"/>
        </w:numPr>
        <w:tabs>
          <w:tab w:val="left" w:pos="832"/>
        </w:tabs>
        <w:kinsoku w:val="0"/>
        <w:overflowPunct w:val="0"/>
        <w:autoSpaceDE w:val="0"/>
        <w:autoSpaceDN w:val="0"/>
        <w:adjustRightInd w:val="0"/>
        <w:spacing w:before="48"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FA19E7">
        <w:rPr>
          <w:rFonts w:ascii="Times New Roman" w:hAnsi="Times New Roman" w:cs="Times New Roman"/>
          <w:sz w:val="28"/>
          <w:szCs w:val="28"/>
        </w:rPr>
        <w:t>Python 3</w:t>
      </w:r>
    </w:p>
    <w:p w14:paraId="3F9D51ED" w14:textId="115CB523" w:rsidR="00FA19E7" w:rsidRPr="00FA19E7" w:rsidRDefault="00FA19E7" w:rsidP="00FA19E7">
      <w:pPr>
        <w:tabs>
          <w:tab w:val="left" w:pos="832"/>
        </w:tabs>
        <w:kinsoku w:val="0"/>
        <w:overflowPunct w:val="0"/>
        <w:autoSpaceDE w:val="0"/>
        <w:autoSpaceDN w:val="0"/>
        <w:adjustRightInd w:val="0"/>
        <w:spacing w:before="48"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C9DB07F" w14:textId="342D1CDC" w:rsidR="00FA19E7" w:rsidRPr="00FA19E7" w:rsidRDefault="00FA19E7" w:rsidP="00FA19E7">
      <w:pPr>
        <w:pStyle w:val="ListParagraph"/>
        <w:numPr>
          <w:ilvl w:val="0"/>
          <w:numId w:val="19"/>
        </w:numPr>
        <w:tabs>
          <w:tab w:val="left" w:pos="832"/>
        </w:tabs>
        <w:kinsoku w:val="0"/>
        <w:overflowPunct w:val="0"/>
        <w:autoSpaceDE w:val="0"/>
        <w:autoSpaceDN w:val="0"/>
        <w:adjustRightInd w:val="0"/>
        <w:spacing w:before="48"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FA19E7">
        <w:rPr>
          <w:rFonts w:ascii="Times New Roman" w:hAnsi="Times New Roman" w:cs="Times New Roman"/>
          <w:sz w:val="28"/>
          <w:szCs w:val="28"/>
        </w:rPr>
        <w:t>SQL Lite</w:t>
      </w:r>
    </w:p>
    <w:p w14:paraId="1224F95F" w14:textId="77777777" w:rsidR="008A2C9A" w:rsidRDefault="008A2C9A" w:rsidP="008A2C9A">
      <w:pPr>
        <w:tabs>
          <w:tab w:val="left" w:pos="832"/>
        </w:tabs>
        <w:kinsoku w:val="0"/>
        <w:overflowPunct w:val="0"/>
        <w:autoSpaceDE w:val="0"/>
        <w:autoSpaceDN w:val="0"/>
        <w:adjustRightInd w:val="0"/>
        <w:spacing w:before="48" w:after="0" w:line="240" w:lineRule="auto"/>
        <w:rPr>
          <w:rFonts w:ascii="Times New Roman" w:hAnsi="Times New Roman" w:cs="Times New Roman"/>
          <w:sz w:val="34"/>
          <w:szCs w:val="34"/>
        </w:rPr>
      </w:pPr>
    </w:p>
    <w:p w14:paraId="44D0B567" w14:textId="77777777" w:rsidR="008A2C9A" w:rsidRDefault="008A2C9A" w:rsidP="008A2C9A">
      <w:pPr>
        <w:tabs>
          <w:tab w:val="left" w:pos="832"/>
        </w:tabs>
        <w:kinsoku w:val="0"/>
        <w:overflowPunct w:val="0"/>
        <w:autoSpaceDE w:val="0"/>
        <w:autoSpaceDN w:val="0"/>
        <w:adjustRightInd w:val="0"/>
        <w:spacing w:before="48" w:after="0" w:line="240" w:lineRule="auto"/>
        <w:rPr>
          <w:rFonts w:ascii="Times New Roman" w:hAnsi="Times New Roman" w:cs="Times New Roman"/>
          <w:sz w:val="34"/>
          <w:szCs w:val="34"/>
        </w:rPr>
      </w:pPr>
    </w:p>
    <w:p w14:paraId="4EACC36B" w14:textId="77777777" w:rsidR="008A2C9A" w:rsidRDefault="008A2C9A" w:rsidP="008A2C9A">
      <w:pPr>
        <w:tabs>
          <w:tab w:val="left" w:pos="832"/>
        </w:tabs>
        <w:kinsoku w:val="0"/>
        <w:overflowPunct w:val="0"/>
        <w:autoSpaceDE w:val="0"/>
        <w:autoSpaceDN w:val="0"/>
        <w:adjustRightInd w:val="0"/>
        <w:spacing w:before="48" w:after="0" w:line="240" w:lineRule="auto"/>
        <w:rPr>
          <w:rFonts w:ascii="Times New Roman" w:hAnsi="Times New Roman" w:cs="Times New Roman"/>
          <w:sz w:val="34"/>
          <w:szCs w:val="34"/>
        </w:rPr>
      </w:pPr>
    </w:p>
    <w:p w14:paraId="0B727C71" w14:textId="77777777" w:rsidR="008A2C9A" w:rsidRDefault="008A2C9A" w:rsidP="008A2C9A">
      <w:pPr>
        <w:tabs>
          <w:tab w:val="left" w:pos="832"/>
        </w:tabs>
        <w:kinsoku w:val="0"/>
        <w:overflowPunct w:val="0"/>
        <w:autoSpaceDE w:val="0"/>
        <w:autoSpaceDN w:val="0"/>
        <w:adjustRightInd w:val="0"/>
        <w:spacing w:before="48" w:after="0" w:line="240" w:lineRule="auto"/>
        <w:rPr>
          <w:rFonts w:ascii="Times New Roman" w:hAnsi="Times New Roman" w:cs="Times New Roman"/>
          <w:sz w:val="34"/>
          <w:szCs w:val="34"/>
        </w:rPr>
      </w:pPr>
    </w:p>
    <w:p w14:paraId="614C239E" w14:textId="77777777" w:rsidR="008A2C9A" w:rsidRDefault="008A2C9A" w:rsidP="008A2C9A">
      <w:pPr>
        <w:tabs>
          <w:tab w:val="left" w:pos="832"/>
        </w:tabs>
        <w:kinsoku w:val="0"/>
        <w:overflowPunct w:val="0"/>
        <w:autoSpaceDE w:val="0"/>
        <w:autoSpaceDN w:val="0"/>
        <w:adjustRightInd w:val="0"/>
        <w:spacing w:before="48" w:after="0" w:line="240" w:lineRule="auto"/>
        <w:rPr>
          <w:rFonts w:ascii="Times New Roman" w:hAnsi="Times New Roman" w:cs="Times New Roman"/>
          <w:sz w:val="34"/>
          <w:szCs w:val="34"/>
        </w:rPr>
      </w:pPr>
    </w:p>
    <w:p w14:paraId="1F44EAD2" w14:textId="50FF8259" w:rsidR="008A2C9A" w:rsidRDefault="008A2C9A" w:rsidP="008A2C9A">
      <w:pPr>
        <w:tabs>
          <w:tab w:val="left" w:pos="832"/>
        </w:tabs>
        <w:kinsoku w:val="0"/>
        <w:overflowPunct w:val="0"/>
        <w:autoSpaceDE w:val="0"/>
        <w:autoSpaceDN w:val="0"/>
        <w:adjustRightInd w:val="0"/>
        <w:spacing w:before="48" w:after="0" w:line="240" w:lineRule="auto"/>
        <w:rPr>
          <w:rFonts w:ascii="Times New Roman" w:hAnsi="Times New Roman" w:cs="Times New Roman"/>
          <w:sz w:val="34"/>
          <w:szCs w:val="34"/>
        </w:rPr>
      </w:pPr>
    </w:p>
    <w:p w14:paraId="75386D04" w14:textId="10BB26BF" w:rsidR="008A2C9A" w:rsidRDefault="008A2C9A" w:rsidP="008A2C9A">
      <w:pPr>
        <w:tabs>
          <w:tab w:val="left" w:pos="832"/>
        </w:tabs>
        <w:kinsoku w:val="0"/>
        <w:overflowPunct w:val="0"/>
        <w:autoSpaceDE w:val="0"/>
        <w:autoSpaceDN w:val="0"/>
        <w:adjustRightInd w:val="0"/>
        <w:spacing w:before="48" w:after="0" w:line="240" w:lineRule="auto"/>
        <w:rPr>
          <w:rFonts w:ascii="Times New Roman" w:hAnsi="Times New Roman" w:cs="Times New Roman"/>
          <w:sz w:val="34"/>
          <w:szCs w:val="34"/>
        </w:rPr>
      </w:pPr>
    </w:p>
    <w:p w14:paraId="63CFDABB" w14:textId="24DC0EE6" w:rsidR="008A2C9A" w:rsidRDefault="008A2C9A" w:rsidP="008A2C9A">
      <w:pPr>
        <w:tabs>
          <w:tab w:val="left" w:pos="832"/>
        </w:tabs>
        <w:kinsoku w:val="0"/>
        <w:overflowPunct w:val="0"/>
        <w:autoSpaceDE w:val="0"/>
        <w:autoSpaceDN w:val="0"/>
        <w:adjustRightInd w:val="0"/>
        <w:spacing w:before="48" w:after="0" w:line="240" w:lineRule="auto"/>
        <w:rPr>
          <w:rFonts w:ascii="Times New Roman" w:hAnsi="Times New Roman" w:cs="Times New Roman"/>
          <w:sz w:val="34"/>
          <w:szCs w:val="34"/>
        </w:rPr>
      </w:pPr>
    </w:p>
    <w:p w14:paraId="29345689" w14:textId="77777777" w:rsidR="008A2C9A" w:rsidRDefault="008A2C9A" w:rsidP="008A2C9A">
      <w:pPr>
        <w:tabs>
          <w:tab w:val="left" w:pos="832"/>
        </w:tabs>
        <w:kinsoku w:val="0"/>
        <w:overflowPunct w:val="0"/>
        <w:autoSpaceDE w:val="0"/>
        <w:autoSpaceDN w:val="0"/>
        <w:adjustRightInd w:val="0"/>
        <w:spacing w:before="48" w:after="0" w:line="240" w:lineRule="auto"/>
        <w:rPr>
          <w:rFonts w:ascii="Times New Roman" w:hAnsi="Times New Roman" w:cs="Times New Roman"/>
          <w:sz w:val="34"/>
          <w:szCs w:val="34"/>
        </w:rPr>
      </w:pPr>
    </w:p>
    <w:p w14:paraId="06CDD63A" w14:textId="21A0350E" w:rsidR="008A2C9A" w:rsidRDefault="008A2C9A" w:rsidP="008A2C9A">
      <w:pPr>
        <w:tabs>
          <w:tab w:val="left" w:pos="832"/>
        </w:tabs>
        <w:kinsoku w:val="0"/>
        <w:overflowPunct w:val="0"/>
        <w:autoSpaceDE w:val="0"/>
        <w:autoSpaceDN w:val="0"/>
        <w:adjustRightInd w:val="0"/>
        <w:spacing w:before="48" w:after="0" w:line="240" w:lineRule="auto"/>
        <w:rPr>
          <w:rFonts w:ascii="Times New Roman" w:hAnsi="Times New Roman" w:cs="Times New Roman"/>
          <w:sz w:val="34"/>
          <w:szCs w:val="34"/>
        </w:rPr>
      </w:pPr>
    </w:p>
    <w:p w14:paraId="1A202697" w14:textId="5E7533CA" w:rsidR="008A2C9A" w:rsidRDefault="008A2C9A" w:rsidP="008A2C9A">
      <w:pPr>
        <w:tabs>
          <w:tab w:val="left" w:pos="832"/>
        </w:tabs>
        <w:kinsoku w:val="0"/>
        <w:overflowPunct w:val="0"/>
        <w:autoSpaceDE w:val="0"/>
        <w:autoSpaceDN w:val="0"/>
        <w:adjustRightInd w:val="0"/>
        <w:spacing w:before="48" w:after="0" w:line="240" w:lineRule="auto"/>
        <w:rPr>
          <w:rFonts w:ascii="Times New Roman" w:hAnsi="Times New Roman" w:cs="Times New Roman"/>
          <w:sz w:val="34"/>
          <w:szCs w:val="34"/>
        </w:rPr>
      </w:pPr>
    </w:p>
    <w:p w14:paraId="5150AA6B" w14:textId="521B762D" w:rsidR="008A2C9A" w:rsidRDefault="008A2C9A" w:rsidP="008A2C9A">
      <w:pPr>
        <w:tabs>
          <w:tab w:val="left" w:pos="832"/>
        </w:tabs>
        <w:kinsoku w:val="0"/>
        <w:overflowPunct w:val="0"/>
        <w:autoSpaceDE w:val="0"/>
        <w:autoSpaceDN w:val="0"/>
        <w:adjustRightInd w:val="0"/>
        <w:spacing w:before="48" w:after="0" w:line="240" w:lineRule="auto"/>
        <w:rPr>
          <w:rFonts w:ascii="Times New Roman" w:hAnsi="Times New Roman" w:cs="Times New Roman"/>
          <w:sz w:val="34"/>
          <w:szCs w:val="34"/>
        </w:rPr>
      </w:pPr>
    </w:p>
    <w:p w14:paraId="02918028" w14:textId="22EE2FE9" w:rsidR="008A2C9A" w:rsidRDefault="008A2C9A" w:rsidP="008A2C9A">
      <w:pPr>
        <w:tabs>
          <w:tab w:val="left" w:pos="832"/>
        </w:tabs>
        <w:kinsoku w:val="0"/>
        <w:overflowPunct w:val="0"/>
        <w:autoSpaceDE w:val="0"/>
        <w:autoSpaceDN w:val="0"/>
        <w:adjustRightInd w:val="0"/>
        <w:spacing w:before="48" w:after="0" w:line="240" w:lineRule="auto"/>
        <w:rPr>
          <w:rFonts w:ascii="Times New Roman" w:hAnsi="Times New Roman" w:cs="Times New Roman"/>
          <w:sz w:val="34"/>
          <w:szCs w:val="34"/>
        </w:rPr>
      </w:pPr>
    </w:p>
    <w:p w14:paraId="26B0CC06" w14:textId="678FCC82" w:rsidR="008A2C9A" w:rsidRDefault="008A2C9A" w:rsidP="008A2C9A">
      <w:pPr>
        <w:tabs>
          <w:tab w:val="left" w:pos="832"/>
        </w:tabs>
        <w:kinsoku w:val="0"/>
        <w:overflowPunct w:val="0"/>
        <w:autoSpaceDE w:val="0"/>
        <w:autoSpaceDN w:val="0"/>
        <w:adjustRightInd w:val="0"/>
        <w:spacing w:before="48" w:after="0" w:line="240" w:lineRule="auto"/>
        <w:rPr>
          <w:rFonts w:ascii="Times New Roman" w:hAnsi="Times New Roman" w:cs="Times New Roman"/>
          <w:sz w:val="34"/>
          <w:szCs w:val="34"/>
        </w:rPr>
      </w:pPr>
    </w:p>
    <w:p w14:paraId="12A57843" w14:textId="71035E6E" w:rsidR="008A2C9A" w:rsidRDefault="008A2C9A" w:rsidP="008A2C9A">
      <w:pPr>
        <w:tabs>
          <w:tab w:val="left" w:pos="832"/>
        </w:tabs>
        <w:kinsoku w:val="0"/>
        <w:overflowPunct w:val="0"/>
        <w:autoSpaceDE w:val="0"/>
        <w:autoSpaceDN w:val="0"/>
        <w:adjustRightInd w:val="0"/>
        <w:spacing w:before="48" w:after="0" w:line="240" w:lineRule="auto"/>
        <w:rPr>
          <w:rFonts w:ascii="Times New Roman" w:hAnsi="Times New Roman" w:cs="Times New Roman"/>
          <w:sz w:val="34"/>
          <w:szCs w:val="34"/>
        </w:rPr>
      </w:pPr>
    </w:p>
    <w:p w14:paraId="28D717DF" w14:textId="77777777" w:rsidR="008A2C9A" w:rsidRDefault="008A2C9A" w:rsidP="008A2C9A">
      <w:pPr>
        <w:tabs>
          <w:tab w:val="left" w:pos="832"/>
        </w:tabs>
        <w:kinsoku w:val="0"/>
        <w:overflowPunct w:val="0"/>
        <w:autoSpaceDE w:val="0"/>
        <w:autoSpaceDN w:val="0"/>
        <w:adjustRightInd w:val="0"/>
        <w:spacing w:before="48" w:after="0" w:line="240" w:lineRule="auto"/>
        <w:rPr>
          <w:rFonts w:ascii="Times New Roman" w:hAnsi="Times New Roman" w:cs="Times New Roman"/>
          <w:sz w:val="34"/>
          <w:szCs w:val="34"/>
        </w:rPr>
      </w:pPr>
    </w:p>
    <w:p w14:paraId="3131691B" w14:textId="54498E11" w:rsidR="008A2C9A" w:rsidRPr="008A2C9A" w:rsidRDefault="008A2C9A" w:rsidP="008A2C9A">
      <w:pPr>
        <w:tabs>
          <w:tab w:val="left" w:pos="4380"/>
        </w:tabs>
        <w:kinsoku w:val="0"/>
        <w:overflowPunct w:val="0"/>
        <w:autoSpaceDE w:val="0"/>
        <w:autoSpaceDN w:val="0"/>
        <w:adjustRightInd w:val="0"/>
        <w:spacing w:before="60" w:after="0" w:line="240" w:lineRule="auto"/>
        <w:outlineLvl w:val="0"/>
        <w:rPr>
          <w:rFonts w:ascii="Times New Roman" w:hAnsi="Times New Roman" w:cs="Times New Roman"/>
          <w:b/>
          <w:bCs/>
          <w:color w:val="365F91"/>
          <w:sz w:val="28"/>
          <w:szCs w:val="28"/>
        </w:rPr>
      </w:pPr>
      <w:r w:rsidRPr="008A2C9A">
        <w:rPr>
          <w:rFonts w:ascii="Times New Roman" w:hAnsi="Times New Roman" w:cs="Times New Roman"/>
          <w:b/>
          <w:bCs/>
          <w:color w:val="365F91"/>
          <w:spacing w:val="-4"/>
          <w:sz w:val="28"/>
          <w:szCs w:val="28"/>
        </w:rPr>
        <w:t xml:space="preserve"> </w:t>
      </w:r>
      <w:r w:rsidRPr="008A2C9A">
        <w:rPr>
          <w:rFonts w:ascii="Times New Roman" w:hAnsi="Times New Roman" w:cs="Times New Roman"/>
          <w:b/>
          <w:bCs/>
          <w:color w:val="365F91"/>
          <w:sz w:val="28"/>
          <w:szCs w:val="28"/>
        </w:rPr>
        <w:t>CONCLUSION</w:t>
      </w:r>
    </w:p>
    <w:p w14:paraId="4F99F704" w14:textId="77777777" w:rsidR="008A2C9A" w:rsidRPr="008A2C9A" w:rsidRDefault="008A2C9A" w:rsidP="008A2C9A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60A635DC" w14:textId="77777777" w:rsidR="008A2C9A" w:rsidRPr="008A2C9A" w:rsidRDefault="008A2C9A" w:rsidP="008A2C9A">
      <w:pPr>
        <w:kinsoku w:val="0"/>
        <w:overflowPunct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14:paraId="636D17DB" w14:textId="77777777" w:rsidR="008A2C9A" w:rsidRPr="008A2C9A" w:rsidRDefault="008A2C9A" w:rsidP="008A2C9A">
      <w:pPr>
        <w:kinsoku w:val="0"/>
        <w:overflowPunct w:val="0"/>
        <w:autoSpaceDE w:val="0"/>
        <w:autoSpaceDN w:val="0"/>
        <w:adjustRightInd w:val="0"/>
        <w:spacing w:before="1" w:after="0" w:line="278" w:lineRule="auto"/>
        <w:ind w:left="111" w:right="117"/>
        <w:jc w:val="both"/>
        <w:rPr>
          <w:rFonts w:ascii="Times New Roman" w:hAnsi="Times New Roman" w:cs="Times New Roman"/>
          <w:color w:val="000009"/>
          <w:sz w:val="28"/>
          <w:szCs w:val="28"/>
        </w:rPr>
      </w:pPr>
      <w:r w:rsidRPr="008A2C9A">
        <w:rPr>
          <w:rFonts w:ascii="Times New Roman" w:hAnsi="Times New Roman" w:cs="Times New Roman"/>
          <w:color w:val="000009"/>
          <w:sz w:val="28"/>
          <w:szCs w:val="28"/>
        </w:rPr>
        <w:t>The</w:t>
      </w:r>
      <w:r w:rsidRPr="008A2C9A">
        <w:rPr>
          <w:rFonts w:ascii="Times New Roman" w:hAnsi="Times New Roman" w:cs="Times New Roman"/>
          <w:color w:val="000009"/>
          <w:spacing w:val="-5"/>
          <w:sz w:val="28"/>
          <w:szCs w:val="28"/>
        </w:rPr>
        <w:t xml:space="preserve"> </w:t>
      </w:r>
      <w:r w:rsidRPr="008A2C9A">
        <w:rPr>
          <w:rFonts w:ascii="Times New Roman" w:hAnsi="Times New Roman" w:cs="Times New Roman"/>
          <w:color w:val="000009"/>
          <w:sz w:val="28"/>
          <w:szCs w:val="28"/>
        </w:rPr>
        <w:t>three</w:t>
      </w:r>
      <w:r w:rsidRPr="008A2C9A">
        <w:rPr>
          <w:rFonts w:ascii="Times New Roman" w:hAnsi="Times New Roman" w:cs="Times New Roman"/>
          <w:color w:val="000009"/>
          <w:spacing w:val="-5"/>
          <w:sz w:val="28"/>
          <w:szCs w:val="28"/>
        </w:rPr>
        <w:t xml:space="preserve"> </w:t>
      </w:r>
      <w:r w:rsidRPr="008A2C9A">
        <w:rPr>
          <w:rFonts w:ascii="Times New Roman" w:hAnsi="Times New Roman" w:cs="Times New Roman"/>
          <w:color w:val="000009"/>
          <w:sz w:val="28"/>
          <w:szCs w:val="28"/>
        </w:rPr>
        <w:t>parts</w:t>
      </w:r>
      <w:r w:rsidRPr="008A2C9A">
        <w:rPr>
          <w:rFonts w:ascii="Times New Roman" w:hAnsi="Times New Roman" w:cs="Times New Roman"/>
          <w:color w:val="000009"/>
          <w:spacing w:val="-5"/>
          <w:sz w:val="28"/>
          <w:szCs w:val="28"/>
        </w:rPr>
        <w:t xml:space="preserve"> </w:t>
      </w:r>
      <w:r w:rsidRPr="008A2C9A">
        <w:rPr>
          <w:rFonts w:ascii="Times New Roman" w:hAnsi="Times New Roman" w:cs="Times New Roman"/>
          <w:color w:val="000009"/>
          <w:sz w:val="28"/>
          <w:szCs w:val="28"/>
        </w:rPr>
        <w:t>which</w:t>
      </w:r>
      <w:r w:rsidRPr="008A2C9A">
        <w:rPr>
          <w:rFonts w:ascii="Times New Roman" w:hAnsi="Times New Roman" w:cs="Times New Roman"/>
          <w:color w:val="000009"/>
          <w:spacing w:val="-7"/>
          <w:sz w:val="28"/>
          <w:szCs w:val="28"/>
        </w:rPr>
        <w:t xml:space="preserve"> </w:t>
      </w:r>
      <w:r w:rsidRPr="008A2C9A">
        <w:rPr>
          <w:rFonts w:ascii="Times New Roman" w:hAnsi="Times New Roman" w:cs="Times New Roman"/>
          <w:color w:val="000009"/>
          <w:sz w:val="28"/>
          <w:szCs w:val="28"/>
        </w:rPr>
        <w:t>are</w:t>
      </w:r>
      <w:r w:rsidRPr="008A2C9A">
        <w:rPr>
          <w:rFonts w:ascii="Times New Roman" w:hAnsi="Times New Roman" w:cs="Times New Roman"/>
          <w:color w:val="000009"/>
          <w:spacing w:val="-4"/>
          <w:sz w:val="28"/>
          <w:szCs w:val="28"/>
        </w:rPr>
        <w:t xml:space="preserve"> </w:t>
      </w:r>
      <w:r w:rsidRPr="008A2C9A">
        <w:rPr>
          <w:rFonts w:ascii="Times New Roman" w:hAnsi="Times New Roman" w:cs="Times New Roman"/>
          <w:color w:val="000009"/>
          <w:sz w:val="28"/>
          <w:szCs w:val="28"/>
        </w:rPr>
        <w:t>essential</w:t>
      </w:r>
      <w:r w:rsidRPr="008A2C9A">
        <w:rPr>
          <w:rFonts w:ascii="Times New Roman" w:hAnsi="Times New Roman" w:cs="Times New Roman"/>
          <w:color w:val="000009"/>
          <w:spacing w:val="-5"/>
          <w:sz w:val="28"/>
          <w:szCs w:val="28"/>
        </w:rPr>
        <w:t xml:space="preserve"> </w:t>
      </w:r>
      <w:r w:rsidRPr="008A2C9A">
        <w:rPr>
          <w:rFonts w:ascii="Times New Roman" w:hAnsi="Times New Roman" w:cs="Times New Roman"/>
          <w:color w:val="000009"/>
          <w:sz w:val="28"/>
          <w:szCs w:val="28"/>
        </w:rPr>
        <w:t>for</w:t>
      </w:r>
      <w:r w:rsidRPr="008A2C9A">
        <w:rPr>
          <w:rFonts w:ascii="Times New Roman" w:hAnsi="Times New Roman" w:cs="Times New Roman"/>
          <w:color w:val="000009"/>
          <w:spacing w:val="-5"/>
          <w:sz w:val="28"/>
          <w:szCs w:val="28"/>
        </w:rPr>
        <w:t xml:space="preserve"> </w:t>
      </w:r>
      <w:r w:rsidRPr="008A2C9A">
        <w:rPr>
          <w:rFonts w:ascii="Times New Roman" w:hAnsi="Times New Roman" w:cs="Times New Roman"/>
          <w:color w:val="000009"/>
          <w:sz w:val="28"/>
          <w:szCs w:val="28"/>
        </w:rPr>
        <w:t>this</w:t>
      </w:r>
      <w:r w:rsidRPr="008A2C9A">
        <w:rPr>
          <w:rFonts w:ascii="Times New Roman" w:hAnsi="Times New Roman" w:cs="Times New Roman"/>
          <w:color w:val="000009"/>
          <w:spacing w:val="-7"/>
          <w:sz w:val="28"/>
          <w:szCs w:val="28"/>
        </w:rPr>
        <w:t xml:space="preserve"> </w:t>
      </w:r>
      <w:r w:rsidRPr="008A2C9A">
        <w:rPr>
          <w:rFonts w:ascii="Times New Roman" w:hAnsi="Times New Roman" w:cs="Times New Roman"/>
          <w:color w:val="000009"/>
          <w:sz w:val="28"/>
          <w:szCs w:val="28"/>
        </w:rPr>
        <w:t>project</w:t>
      </w:r>
      <w:r w:rsidRPr="008A2C9A">
        <w:rPr>
          <w:rFonts w:ascii="Times New Roman" w:hAnsi="Times New Roman" w:cs="Times New Roman"/>
          <w:color w:val="000009"/>
          <w:spacing w:val="-4"/>
          <w:sz w:val="28"/>
          <w:szCs w:val="28"/>
        </w:rPr>
        <w:t xml:space="preserve"> </w:t>
      </w:r>
      <w:r w:rsidRPr="008A2C9A">
        <w:rPr>
          <w:rFonts w:ascii="Times New Roman" w:hAnsi="Times New Roman" w:cs="Times New Roman"/>
          <w:color w:val="000009"/>
          <w:sz w:val="28"/>
          <w:szCs w:val="28"/>
        </w:rPr>
        <w:t>are</w:t>
      </w:r>
      <w:r w:rsidRPr="008A2C9A">
        <w:rPr>
          <w:rFonts w:ascii="Times New Roman" w:hAnsi="Times New Roman" w:cs="Times New Roman"/>
          <w:color w:val="000009"/>
          <w:spacing w:val="-5"/>
          <w:sz w:val="28"/>
          <w:szCs w:val="28"/>
        </w:rPr>
        <w:t xml:space="preserve"> </w:t>
      </w:r>
      <w:r w:rsidRPr="008A2C9A">
        <w:rPr>
          <w:rFonts w:ascii="Times New Roman" w:hAnsi="Times New Roman" w:cs="Times New Roman"/>
          <w:color w:val="000009"/>
          <w:sz w:val="28"/>
          <w:szCs w:val="28"/>
        </w:rPr>
        <w:t>User</w:t>
      </w:r>
      <w:r w:rsidRPr="008A2C9A">
        <w:rPr>
          <w:rFonts w:ascii="Times New Roman" w:hAnsi="Times New Roman" w:cs="Times New Roman"/>
          <w:color w:val="000009"/>
          <w:spacing w:val="-5"/>
          <w:sz w:val="28"/>
          <w:szCs w:val="28"/>
        </w:rPr>
        <w:t xml:space="preserve"> </w:t>
      </w:r>
      <w:r w:rsidRPr="008A2C9A">
        <w:rPr>
          <w:rFonts w:ascii="Times New Roman" w:hAnsi="Times New Roman" w:cs="Times New Roman"/>
          <w:color w:val="000009"/>
          <w:sz w:val="28"/>
          <w:szCs w:val="28"/>
        </w:rPr>
        <w:t>interface,</w:t>
      </w:r>
      <w:r w:rsidRPr="008A2C9A">
        <w:rPr>
          <w:rFonts w:ascii="Times New Roman" w:hAnsi="Times New Roman" w:cs="Times New Roman"/>
          <w:color w:val="000009"/>
          <w:spacing w:val="2"/>
          <w:sz w:val="28"/>
          <w:szCs w:val="28"/>
        </w:rPr>
        <w:t xml:space="preserve"> </w:t>
      </w:r>
      <w:r w:rsidRPr="008A2C9A">
        <w:rPr>
          <w:rFonts w:ascii="Times New Roman" w:hAnsi="Times New Roman" w:cs="Times New Roman"/>
          <w:color w:val="000009"/>
          <w:sz w:val="28"/>
          <w:szCs w:val="28"/>
        </w:rPr>
        <w:t>Creation</w:t>
      </w:r>
      <w:r w:rsidRPr="008A2C9A">
        <w:rPr>
          <w:rFonts w:ascii="Times New Roman" w:hAnsi="Times New Roman" w:cs="Times New Roman"/>
          <w:color w:val="000009"/>
          <w:spacing w:val="-6"/>
          <w:sz w:val="28"/>
          <w:szCs w:val="28"/>
        </w:rPr>
        <w:t xml:space="preserve"> </w:t>
      </w:r>
      <w:r w:rsidRPr="008A2C9A">
        <w:rPr>
          <w:rFonts w:ascii="Times New Roman" w:hAnsi="Times New Roman" w:cs="Times New Roman"/>
          <w:color w:val="000009"/>
          <w:sz w:val="28"/>
          <w:szCs w:val="28"/>
        </w:rPr>
        <w:t>of</w:t>
      </w:r>
      <w:r w:rsidRPr="008A2C9A">
        <w:rPr>
          <w:rFonts w:ascii="Times New Roman" w:hAnsi="Times New Roman" w:cs="Times New Roman"/>
          <w:color w:val="000009"/>
          <w:spacing w:val="-5"/>
          <w:sz w:val="28"/>
          <w:szCs w:val="28"/>
        </w:rPr>
        <w:t xml:space="preserve"> </w:t>
      </w:r>
      <w:r w:rsidRPr="008A2C9A">
        <w:rPr>
          <w:rFonts w:ascii="Times New Roman" w:hAnsi="Times New Roman" w:cs="Times New Roman"/>
          <w:color w:val="000009"/>
          <w:sz w:val="28"/>
          <w:szCs w:val="28"/>
        </w:rPr>
        <w:t>relational database and SQL</w:t>
      </w:r>
      <w:r w:rsidRPr="008A2C9A">
        <w:rPr>
          <w:rFonts w:ascii="Times New Roman" w:hAnsi="Times New Roman" w:cs="Times New Roman"/>
          <w:color w:val="000009"/>
          <w:spacing w:val="1"/>
          <w:sz w:val="28"/>
          <w:szCs w:val="28"/>
        </w:rPr>
        <w:t xml:space="preserve"> </w:t>
      </w:r>
      <w:r w:rsidRPr="008A2C9A">
        <w:rPr>
          <w:rFonts w:ascii="Times New Roman" w:hAnsi="Times New Roman" w:cs="Times New Roman"/>
          <w:color w:val="000009"/>
          <w:sz w:val="28"/>
          <w:szCs w:val="28"/>
        </w:rPr>
        <w:t>engine.</w:t>
      </w:r>
    </w:p>
    <w:p w14:paraId="6B390BB7" w14:textId="779A2A10" w:rsidR="008A2C9A" w:rsidRPr="008A2C9A" w:rsidRDefault="008A2C9A" w:rsidP="008A2C9A">
      <w:pPr>
        <w:kinsoku w:val="0"/>
        <w:overflowPunct w:val="0"/>
        <w:autoSpaceDE w:val="0"/>
        <w:autoSpaceDN w:val="0"/>
        <w:adjustRightInd w:val="0"/>
        <w:spacing w:before="193" w:after="0"/>
        <w:ind w:left="111" w:right="112"/>
        <w:jc w:val="both"/>
        <w:rPr>
          <w:rFonts w:ascii="Times New Roman" w:hAnsi="Times New Roman" w:cs="Times New Roman"/>
          <w:color w:val="000009"/>
          <w:sz w:val="28"/>
          <w:szCs w:val="28"/>
        </w:rPr>
      </w:pPr>
      <w:r w:rsidRPr="008A2C9A">
        <w:rPr>
          <w:rFonts w:ascii="Times New Roman" w:hAnsi="Times New Roman" w:cs="Times New Roman"/>
          <w:color w:val="000009"/>
          <w:sz w:val="28"/>
          <w:szCs w:val="28"/>
        </w:rPr>
        <w:t xml:space="preserve">The Project is entirely based on database management system concepts. The back-end use for project is </w:t>
      </w:r>
      <w:r>
        <w:rPr>
          <w:rFonts w:ascii="Times New Roman" w:hAnsi="Times New Roman" w:cs="Times New Roman"/>
          <w:color w:val="000009"/>
          <w:sz w:val="28"/>
          <w:szCs w:val="28"/>
        </w:rPr>
        <w:t>SQL LITE</w:t>
      </w:r>
      <w:r w:rsidRPr="008A2C9A">
        <w:rPr>
          <w:rFonts w:ascii="Times New Roman" w:hAnsi="Times New Roman" w:cs="Times New Roman"/>
          <w:color w:val="000009"/>
          <w:sz w:val="28"/>
          <w:szCs w:val="28"/>
        </w:rPr>
        <w:t xml:space="preserve"> and front-end is </w:t>
      </w:r>
      <w:proofErr w:type="gramStart"/>
      <w:r>
        <w:rPr>
          <w:rFonts w:ascii="Times New Roman" w:hAnsi="Times New Roman" w:cs="Times New Roman"/>
          <w:color w:val="000009"/>
          <w:sz w:val="28"/>
          <w:szCs w:val="28"/>
        </w:rPr>
        <w:t>Python</w:t>
      </w:r>
      <w:r w:rsidRPr="008A2C9A">
        <w:rPr>
          <w:rFonts w:ascii="Times New Roman" w:hAnsi="Times New Roman" w:cs="Times New Roman"/>
          <w:color w:val="000009"/>
          <w:sz w:val="28"/>
          <w:szCs w:val="28"/>
        </w:rPr>
        <w:t xml:space="preserve"> ,</w:t>
      </w:r>
      <w:proofErr w:type="gramEnd"/>
      <w:r w:rsidRPr="008A2C9A">
        <w:rPr>
          <w:rFonts w:ascii="Times New Roman" w:hAnsi="Times New Roman" w:cs="Times New Roman"/>
          <w:color w:val="000009"/>
          <w:sz w:val="28"/>
          <w:szCs w:val="28"/>
        </w:rPr>
        <w:t xml:space="preserve"> HTML , CSS. The project is very feasible.</w:t>
      </w:r>
    </w:p>
    <w:p w14:paraId="06835F8C" w14:textId="25242224" w:rsidR="008A2C9A" w:rsidRPr="008A2C9A" w:rsidRDefault="008A2C9A" w:rsidP="008A2C9A">
      <w:pPr>
        <w:kinsoku w:val="0"/>
        <w:overflowPunct w:val="0"/>
        <w:autoSpaceDE w:val="0"/>
        <w:autoSpaceDN w:val="0"/>
        <w:adjustRightInd w:val="0"/>
        <w:spacing w:before="200" w:after="0" w:line="278" w:lineRule="auto"/>
        <w:ind w:left="111" w:right="125"/>
        <w:jc w:val="both"/>
        <w:rPr>
          <w:rFonts w:ascii="Times New Roman" w:hAnsi="Times New Roman" w:cs="Times New Roman"/>
          <w:color w:val="000009"/>
          <w:sz w:val="28"/>
          <w:szCs w:val="28"/>
        </w:rPr>
      </w:pPr>
      <w:r w:rsidRPr="008A2C9A">
        <w:rPr>
          <w:rFonts w:ascii="Times New Roman" w:hAnsi="Times New Roman" w:cs="Times New Roman"/>
          <w:color w:val="000009"/>
          <w:sz w:val="28"/>
          <w:szCs w:val="28"/>
        </w:rPr>
        <w:t>The software engineering concepts are used to implement the project. The requirement analysis is understood and done for this proj</w:t>
      </w:r>
      <w:r>
        <w:rPr>
          <w:rFonts w:ascii="Times New Roman" w:hAnsi="Times New Roman" w:cs="Times New Roman"/>
          <w:color w:val="000009"/>
          <w:sz w:val="28"/>
          <w:szCs w:val="28"/>
        </w:rPr>
        <w:t>ect</w:t>
      </w:r>
    </w:p>
    <w:p w14:paraId="78F53F45" w14:textId="77777777" w:rsidR="008A2C9A" w:rsidRPr="008A2C9A" w:rsidRDefault="008A2C9A" w:rsidP="008A2C9A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38929DB" w14:textId="77777777" w:rsidR="008A2C9A" w:rsidRPr="008A2C9A" w:rsidRDefault="008A2C9A" w:rsidP="008A2C9A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017B70F" w14:textId="77777777" w:rsidR="008A2C9A" w:rsidRPr="008A2C9A" w:rsidRDefault="008A2C9A" w:rsidP="008A2C9A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8D6A811" w14:textId="77777777" w:rsidR="008A2C9A" w:rsidRPr="008A2C9A" w:rsidRDefault="008A2C9A" w:rsidP="008A2C9A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DFA8A7D" w14:textId="77777777" w:rsidR="008A2C9A" w:rsidRPr="008A2C9A" w:rsidRDefault="008A2C9A" w:rsidP="008A2C9A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F9FAFFB" w14:textId="77777777" w:rsidR="008A2C9A" w:rsidRPr="008A2C9A" w:rsidRDefault="008A2C9A" w:rsidP="008A2C9A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C2F1078" w14:textId="77777777" w:rsidR="008A2C9A" w:rsidRPr="008A2C9A" w:rsidRDefault="008A2C9A" w:rsidP="008A2C9A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4978EBA" w14:textId="77777777" w:rsidR="008A2C9A" w:rsidRPr="008A2C9A" w:rsidRDefault="008A2C9A" w:rsidP="008A2C9A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54B6C2E" w14:textId="77777777" w:rsidR="008A2C9A" w:rsidRPr="008A2C9A" w:rsidRDefault="008A2C9A" w:rsidP="008A2C9A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9820F3A" w14:textId="77777777" w:rsidR="008A2C9A" w:rsidRPr="008A2C9A" w:rsidRDefault="008A2C9A" w:rsidP="008A2C9A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D8F2147" w14:textId="77777777" w:rsidR="008A2C9A" w:rsidRPr="008A2C9A" w:rsidRDefault="008A2C9A" w:rsidP="008A2C9A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6FC6847" w14:textId="77777777" w:rsidR="008A2C9A" w:rsidRPr="008A2C9A" w:rsidRDefault="008A2C9A" w:rsidP="008A2C9A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C392A36" w14:textId="77777777" w:rsidR="008A2C9A" w:rsidRPr="008A2C9A" w:rsidRDefault="008A2C9A" w:rsidP="008A2C9A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81518DC" w14:textId="77777777" w:rsidR="008A2C9A" w:rsidRPr="008A2C9A" w:rsidRDefault="008A2C9A" w:rsidP="008A2C9A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C676F17" w14:textId="77777777" w:rsidR="008A2C9A" w:rsidRPr="008A2C9A" w:rsidRDefault="008A2C9A" w:rsidP="008A2C9A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71D7D8E" w14:textId="77777777" w:rsidR="008A2C9A" w:rsidRPr="008A2C9A" w:rsidRDefault="008A2C9A" w:rsidP="008A2C9A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1666CE7" w14:textId="77777777" w:rsidR="008A2C9A" w:rsidRPr="008A2C9A" w:rsidRDefault="008A2C9A" w:rsidP="008A2C9A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16CBC3A" w14:textId="77777777" w:rsidR="008A2C9A" w:rsidRPr="008A2C9A" w:rsidRDefault="008A2C9A" w:rsidP="008A2C9A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37DBC89" w14:textId="77777777" w:rsidR="008A2C9A" w:rsidRPr="008A2C9A" w:rsidRDefault="008A2C9A" w:rsidP="008A2C9A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9B6A7D6" w14:textId="77777777" w:rsidR="008A2C9A" w:rsidRPr="008A2C9A" w:rsidRDefault="008A2C9A" w:rsidP="008A2C9A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F51B54D" w14:textId="77777777" w:rsidR="008A2C9A" w:rsidRPr="008A2C9A" w:rsidRDefault="008A2C9A" w:rsidP="008A2C9A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CA52EDB" w14:textId="77777777" w:rsidR="008A2C9A" w:rsidRPr="008A2C9A" w:rsidRDefault="008A2C9A" w:rsidP="008A2C9A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8033FFA" w14:textId="77777777" w:rsidR="008A2C9A" w:rsidRPr="008A2C9A" w:rsidRDefault="008A2C9A" w:rsidP="008A2C9A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FBA5169" w14:textId="77777777" w:rsidR="008A2C9A" w:rsidRPr="008A2C9A" w:rsidRDefault="008A2C9A" w:rsidP="008A2C9A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9D1D8B9" w14:textId="77777777" w:rsidR="008A2C9A" w:rsidRPr="008A2C9A" w:rsidRDefault="008A2C9A" w:rsidP="008A2C9A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274182A" w14:textId="77777777" w:rsidR="008A2C9A" w:rsidRPr="008A2C9A" w:rsidRDefault="008A2C9A" w:rsidP="008A2C9A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ACFA68D" w14:textId="77777777" w:rsidR="008A2C9A" w:rsidRPr="008A2C9A" w:rsidRDefault="008A2C9A" w:rsidP="008A2C9A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B3537E8" w14:textId="77777777" w:rsidR="008A2C9A" w:rsidRPr="008A2C9A" w:rsidRDefault="008A2C9A" w:rsidP="008A2C9A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3AE911A" w14:textId="77777777" w:rsidR="008A2C9A" w:rsidRPr="008A2C9A" w:rsidRDefault="008A2C9A" w:rsidP="008A2C9A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B0179C5" w14:textId="77777777" w:rsidR="008A2C9A" w:rsidRPr="008A2C9A" w:rsidRDefault="008A2C9A" w:rsidP="008A2C9A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2A966EA" w14:textId="77777777" w:rsidR="008A2C9A" w:rsidRPr="008A2C9A" w:rsidRDefault="008A2C9A" w:rsidP="008A2C9A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7DDEBA9" w14:textId="77777777" w:rsidR="008A2C9A" w:rsidRPr="008A2C9A" w:rsidRDefault="008A2C9A" w:rsidP="008A2C9A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7A68545" w14:textId="77777777" w:rsidR="008A2C9A" w:rsidRPr="008A2C9A" w:rsidRDefault="008A2C9A" w:rsidP="008A2C9A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A535780" w14:textId="77777777" w:rsidR="008A2C9A" w:rsidRPr="008A2C9A" w:rsidRDefault="008A2C9A" w:rsidP="008A2C9A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A507C28" w14:textId="77777777" w:rsidR="008A2C9A" w:rsidRPr="008A2C9A" w:rsidRDefault="008A2C9A" w:rsidP="008A2C9A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CB7B5EA" w14:textId="77777777" w:rsidR="008A2C9A" w:rsidRPr="008A2C9A" w:rsidRDefault="008A2C9A" w:rsidP="008A2C9A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ECAB25E" w14:textId="77777777" w:rsidR="008A2C9A" w:rsidRPr="008A2C9A" w:rsidRDefault="008A2C9A" w:rsidP="008A2C9A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1298A42" w14:textId="77777777" w:rsidR="008A2C9A" w:rsidRPr="008A2C9A" w:rsidRDefault="008A2C9A" w:rsidP="008A2C9A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0FBEEAA" w14:textId="77777777" w:rsidR="008A2C9A" w:rsidRPr="005375F1" w:rsidRDefault="008A2C9A" w:rsidP="005375F1">
      <w:pPr>
        <w:rPr>
          <w:rFonts w:ascii="TimesNewRomanPS-BoldMT" w:hAnsi="TimesNewRomanPS-BoldMT"/>
          <w:b/>
          <w:bCs/>
          <w:color w:val="4F81BD" w:themeColor="accent1"/>
          <w:sz w:val="28"/>
          <w:szCs w:val="28"/>
        </w:rPr>
      </w:pPr>
    </w:p>
    <w:sectPr w:rsidR="008A2C9A" w:rsidRPr="005375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-Bold">
    <w:altName w:val="Calibri"/>
    <w:panose1 w:val="00000000000000000000"/>
    <w:charset w:val="00"/>
    <w:family w:val="roman"/>
    <w:notTrueType/>
    <w:pitch w:val="default"/>
  </w:font>
  <w:font w:name="Cambria-Bold">
    <w:altName w:val="Cambria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ion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00000885"/>
    <w:lvl w:ilvl="0">
      <w:start w:val="2"/>
      <w:numFmt w:val="decimal"/>
      <w:lvlText w:val="%1."/>
      <w:lvlJc w:val="left"/>
      <w:pPr>
        <w:ind w:left="471" w:hanging="361"/>
      </w:pPr>
      <w:rPr>
        <w:rFonts w:ascii="Times New Roman" w:hAnsi="Times New Roman" w:cs="Times New Roman"/>
        <w:b/>
        <w:bCs/>
        <w:color w:val="365F91"/>
        <w:spacing w:val="-2"/>
        <w:w w:val="99"/>
        <w:sz w:val="36"/>
        <w:szCs w:val="36"/>
      </w:rPr>
    </w:lvl>
    <w:lvl w:ilvl="1">
      <w:start w:val="1"/>
      <w:numFmt w:val="decimal"/>
      <w:lvlText w:val="%1.%2"/>
      <w:lvlJc w:val="left"/>
      <w:pPr>
        <w:ind w:left="531" w:hanging="421"/>
      </w:pPr>
      <w:rPr>
        <w:b/>
        <w:bCs/>
        <w:w w:val="100"/>
      </w:rPr>
    </w:lvl>
    <w:lvl w:ilvl="2">
      <w:start w:val="1"/>
      <w:numFmt w:val="lowerRoman"/>
      <w:lvlText w:val="%3."/>
      <w:lvlJc w:val="left"/>
      <w:pPr>
        <w:ind w:left="831" w:hanging="510"/>
      </w:pPr>
      <w:rPr>
        <w:rFonts w:ascii="Times New Roman" w:hAnsi="Times New Roman" w:cs="Times New Roman"/>
        <w:b w:val="0"/>
        <w:bCs w:val="0"/>
        <w:color w:val="000009"/>
        <w:spacing w:val="0"/>
        <w:w w:val="100"/>
        <w:sz w:val="28"/>
        <w:szCs w:val="28"/>
      </w:rPr>
    </w:lvl>
    <w:lvl w:ilvl="3">
      <w:numFmt w:val="bullet"/>
      <w:lvlText w:val="•"/>
      <w:lvlJc w:val="left"/>
      <w:pPr>
        <w:ind w:left="1982" w:hanging="510"/>
      </w:pPr>
    </w:lvl>
    <w:lvl w:ilvl="4">
      <w:numFmt w:val="bullet"/>
      <w:lvlText w:val="•"/>
      <w:lvlJc w:val="left"/>
      <w:pPr>
        <w:ind w:left="3125" w:hanging="510"/>
      </w:pPr>
    </w:lvl>
    <w:lvl w:ilvl="5">
      <w:numFmt w:val="bullet"/>
      <w:lvlText w:val="•"/>
      <w:lvlJc w:val="left"/>
      <w:pPr>
        <w:ind w:left="4267" w:hanging="510"/>
      </w:pPr>
    </w:lvl>
    <w:lvl w:ilvl="6">
      <w:numFmt w:val="bullet"/>
      <w:lvlText w:val="•"/>
      <w:lvlJc w:val="left"/>
      <w:pPr>
        <w:ind w:left="5410" w:hanging="510"/>
      </w:pPr>
    </w:lvl>
    <w:lvl w:ilvl="7">
      <w:numFmt w:val="bullet"/>
      <w:lvlText w:val="•"/>
      <w:lvlJc w:val="left"/>
      <w:pPr>
        <w:ind w:left="6552" w:hanging="510"/>
      </w:pPr>
    </w:lvl>
    <w:lvl w:ilvl="8">
      <w:numFmt w:val="bullet"/>
      <w:lvlText w:val="•"/>
      <w:lvlJc w:val="left"/>
      <w:pPr>
        <w:ind w:left="7695" w:hanging="510"/>
      </w:pPr>
    </w:lvl>
  </w:abstractNum>
  <w:abstractNum w:abstractNumId="1" w15:restartNumberingAfterBreak="0">
    <w:nsid w:val="00000403"/>
    <w:multiLevelType w:val="multilevel"/>
    <w:tmpl w:val="00000886"/>
    <w:lvl w:ilvl="0">
      <w:numFmt w:val="bullet"/>
      <w:lvlText w:val=""/>
      <w:lvlJc w:val="left"/>
      <w:pPr>
        <w:ind w:left="831" w:hanging="360"/>
      </w:pPr>
      <w:rPr>
        <w:rFonts w:ascii="Symbol" w:hAnsi="Symbol" w:cs="Symbol"/>
        <w:b w:val="0"/>
        <w:bCs w:val="0"/>
        <w:color w:val="000009"/>
        <w:w w:val="100"/>
        <w:sz w:val="22"/>
        <w:szCs w:val="22"/>
      </w:rPr>
    </w:lvl>
    <w:lvl w:ilvl="1">
      <w:numFmt w:val="bullet"/>
      <w:lvlText w:val="•"/>
      <w:lvlJc w:val="left"/>
      <w:pPr>
        <w:ind w:left="1754" w:hanging="360"/>
      </w:pPr>
    </w:lvl>
    <w:lvl w:ilvl="2">
      <w:numFmt w:val="bullet"/>
      <w:lvlText w:val="•"/>
      <w:lvlJc w:val="left"/>
      <w:pPr>
        <w:ind w:left="2668" w:hanging="360"/>
      </w:pPr>
    </w:lvl>
    <w:lvl w:ilvl="3">
      <w:numFmt w:val="bullet"/>
      <w:lvlText w:val="•"/>
      <w:lvlJc w:val="left"/>
      <w:pPr>
        <w:ind w:left="3582" w:hanging="360"/>
      </w:pPr>
    </w:lvl>
    <w:lvl w:ilvl="4">
      <w:numFmt w:val="bullet"/>
      <w:lvlText w:val="•"/>
      <w:lvlJc w:val="left"/>
      <w:pPr>
        <w:ind w:left="4496" w:hanging="360"/>
      </w:pPr>
    </w:lvl>
    <w:lvl w:ilvl="5">
      <w:numFmt w:val="bullet"/>
      <w:lvlText w:val="•"/>
      <w:lvlJc w:val="left"/>
      <w:pPr>
        <w:ind w:left="5410" w:hanging="360"/>
      </w:pPr>
    </w:lvl>
    <w:lvl w:ilvl="6">
      <w:numFmt w:val="bullet"/>
      <w:lvlText w:val="•"/>
      <w:lvlJc w:val="left"/>
      <w:pPr>
        <w:ind w:left="6324" w:hanging="360"/>
      </w:pPr>
    </w:lvl>
    <w:lvl w:ilvl="7">
      <w:numFmt w:val="bullet"/>
      <w:lvlText w:val="•"/>
      <w:lvlJc w:val="left"/>
      <w:pPr>
        <w:ind w:left="7238" w:hanging="360"/>
      </w:pPr>
    </w:lvl>
    <w:lvl w:ilvl="8">
      <w:numFmt w:val="bullet"/>
      <w:lvlText w:val="•"/>
      <w:lvlJc w:val="left"/>
      <w:pPr>
        <w:ind w:left="8152" w:hanging="360"/>
      </w:pPr>
    </w:lvl>
  </w:abstractNum>
  <w:abstractNum w:abstractNumId="2" w15:restartNumberingAfterBreak="0">
    <w:nsid w:val="00000404"/>
    <w:multiLevelType w:val="multilevel"/>
    <w:tmpl w:val="00000887"/>
    <w:lvl w:ilvl="0">
      <w:start w:val="2"/>
      <w:numFmt w:val="decimal"/>
      <w:lvlText w:val="%1"/>
      <w:lvlJc w:val="left"/>
      <w:pPr>
        <w:ind w:left="531" w:hanging="421"/>
      </w:pPr>
    </w:lvl>
    <w:lvl w:ilvl="1">
      <w:start w:val="4"/>
      <w:numFmt w:val="decimal"/>
      <w:lvlText w:val="%1.%2"/>
      <w:lvlJc w:val="left"/>
      <w:pPr>
        <w:ind w:left="531" w:hanging="421"/>
      </w:pPr>
      <w:rPr>
        <w:rFonts w:ascii="Times New Roman" w:hAnsi="Times New Roman" w:cs="Times New Roman"/>
        <w:b/>
        <w:bCs/>
        <w:color w:val="365F91"/>
        <w:w w:val="100"/>
        <w:sz w:val="28"/>
        <w:szCs w:val="28"/>
      </w:rPr>
    </w:lvl>
    <w:lvl w:ilvl="2">
      <w:start w:val="1"/>
      <w:numFmt w:val="lowerRoman"/>
      <w:lvlText w:val="%3."/>
      <w:lvlJc w:val="left"/>
      <w:pPr>
        <w:ind w:left="831" w:hanging="510"/>
      </w:pPr>
      <w:rPr>
        <w:rFonts w:ascii="Times New Roman" w:hAnsi="Times New Roman" w:cs="Times New Roman"/>
        <w:b w:val="0"/>
        <w:bCs w:val="0"/>
        <w:color w:val="000009"/>
        <w:spacing w:val="0"/>
        <w:w w:val="100"/>
        <w:sz w:val="28"/>
        <w:szCs w:val="28"/>
      </w:rPr>
    </w:lvl>
    <w:lvl w:ilvl="3">
      <w:numFmt w:val="bullet"/>
      <w:lvlText w:val="•"/>
      <w:lvlJc w:val="left"/>
      <w:pPr>
        <w:ind w:left="2871" w:hanging="510"/>
      </w:pPr>
    </w:lvl>
    <w:lvl w:ilvl="4">
      <w:numFmt w:val="bullet"/>
      <w:lvlText w:val="•"/>
      <w:lvlJc w:val="left"/>
      <w:pPr>
        <w:ind w:left="3886" w:hanging="510"/>
      </w:pPr>
    </w:lvl>
    <w:lvl w:ilvl="5">
      <w:numFmt w:val="bullet"/>
      <w:lvlText w:val="•"/>
      <w:lvlJc w:val="left"/>
      <w:pPr>
        <w:ind w:left="4902" w:hanging="510"/>
      </w:pPr>
    </w:lvl>
    <w:lvl w:ilvl="6">
      <w:numFmt w:val="bullet"/>
      <w:lvlText w:val="•"/>
      <w:lvlJc w:val="left"/>
      <w:pPr>
        <w:ind w:left="5917" w:hanging="510"/>
      </w:pPr>
    </w:lvl>
    <w:lvl w:ilvl="7">
      <w:numFmt w:val="bullet"/>
      <w:lvlText w:val="•"/>
      <w:lvlJc w:val="left"/>
      <w:pPr>
        <w:ind w:left="6933" w:hanging="510"/>
      </w:pPr>
    </w:lvl>
    <w:lvl w:ilvl="8">
      <w:numFmt w:val="bullet"/>
      <w:lvlText w:val="•"/>
      <w:lvlJc w:val="left"/>
      <w:pPr>
        <w:ind w:left="7948" w:hanging="510"/>
      </w:pPr>
    </w:lvl>
  </w:abstractNum>
  <w:abstractNum w:abstractNumId="3" w15:restartNumberingAfterBreak="0">
    <w:nsid w:val="07033BD2"/>
    <w:multiLevelType w:val="hybridMultilevel"/>
    <w:tmpl w:val="280813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25582"/>
    <w:multiLevelType w:val="multilevel"/>
    <w:tmpl w:val="C344A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ascii="TimesNewRomanPS-BoldMT" w:hAnsi="TimesNewRomanPS-BoldMT" w:hint="default"/>
        <w:b/>
        <w:color w:val="365F9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NewRomanPS-BoldMT" w:hAnsi="TimesNewRomanPS-BoldMT" w:hint="default"/>
        <w:b/>
        <w:color w:val="365F91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TimesNewRomanPS-BoldMT" w:hAnsi="TimesNewRomanPS-BoldMT" w:hint="default"/>
        <w:b/>
        <w:color w:val="365F91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NewRomanPS-BoldMT" w:hAnsi="TimesNewRomanPS-BoldMT" w:hint="default"/>
        <w:b/>
        <w:color w:val="365F91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TimesNewRomanPS-BoldMT" w:hAnsi="TimesNewRomanPS-BoldMT" w:hint="default"/>
        <w:b/>
        <w:color w:val="365F91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TimesNewRomanPS-BoldMT" w:hAnsi="TimesNewRomanPS-BoldMT" w:hint="default"/>
        <w:b/>
        <w:color w:val="365F91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TimesNewRomanPS-BoldMT" w:hAnsi="TimesNewRomanPS-BoldMT" w:hint="default"/>
        <w:b/>
        <w:color w:val="365F91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="TimesNewRomanPS-BoldMT" w:hAnsi="TimesNewRomanPS-BoldMT" w:hint="default"/>
        <w:b/>
        <w:color w:val="365F91"/>
      </w:rPr>
    </w:lvl>
  </w:abstractNum>
  <w:abstractNum w:abstractNumId="5" w15:restartNumberingAfterBreak="0">
    <w:nsid w:val="258D5ADB"/>
    <w:multiLevelType w:val="hybridMultilevel"/>
    <w:tmpl w:val="A6E069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376CCB"/>
    <w:multiLevelType w:val="hybridMultilevel"/>
    <w:tmpl w:val="0EC62206"/>
    <w:lvl w:ilvl="0" w:tplc="8E0A81F6">
      <w:start w:val="1"/>
      <w:numFmt w:val="lowerRoman"/>
      <w:lvlText w:val="%1."/>
      <w:lvlJc w:val="right"/>
      <w:pPr>
        <w:ind w:left="1041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E269A"/>
    <w:multiLevelType w:val="multilevel"/>
    <w:tmpl w:val="27680B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hint="default"/>
      </w:rPr>
    </w:lvl>
  </w:abstractNum>
  <w:abstractNum w:abstractNumId="8" w15:restartNumberingAfterBreak="0">
    <w:nsid w:val="3C4A32B4"/>
    <w:multiLevelType w:val="hybridMultilevel"/>
    <w:tmpl w:val="E1A649F0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9F41DD"/>
    <w:multiLevelType w:val="hybridMultilevel"/>
    <w:tmpl w:val="1C065568"/>
    <w:lvl w:ilvl="0" w:tplc="4009001B">
      <w:start w:val="1"/>
      <w:numFmt w:val="lowerRoman"/>
      <w:lvlText w:val="%1."/>
      <w:lvlJc w:val="right"/>
      <w:pPr>
        <w:ind w:left="1761" w:hanging="360"/>
      </w:pPr>
    </w:lvl>
    <w:lvl w:ilvl="1" w:tplc="40090019" w:tentative="1">
      <w:start w:val="1"/>
      <w:numFmt w:val="lowerLetter"/>
      <w:lvlText w:val="%2."/>
      <w:lvlJc w:val="left"/>
      <w:pPr>
        <w:ind w:left="2481" w:hanging="360"/>
      </w:pPr>
    </w:lvl>
    <w:lvl w:ilvl="2" w:tplc="4009001B" w:tentative="1">
      <w:start w:val="1"/>
      <w:numFmt w:val="lowerRoman"/>
      <w:lvlText w:val="%3."/>
      <w:lvlJc w:val="right"/>
      <w:pPr>
        <w:ind w:left="3201" w:hanging="180"/>
      </w:pPr>
    </w:lvl>
    <w:lvl w:ilvl="3" w:tplc="4009000F" w:tentative="1">
      <w:start w:val="1"/>
      <w:numFmt w:val="decimal"/>
      <w:lvlText w:val="%4."/>
      <w:lvlJc w:val="left"/>
      <w:pPr>
        <w:ind w:left="3921" w:hanging="360"/>
      </w:pPr>
    </w:lvl>
    <w:lvl w:ilvl="4" w:tplc="40090019" w:tentative="1">
      <w:start w:val="1"/>
      <w:numFmt w:val="lowerLetter"/>
      <w:lvlText w:val="%5."/>
      <w:lvlJc w:val="left"/>
      <w:pPr>
        <w:ind w:left="4641" w:hanging="360"/>
      </w:pPr>
    </w:lvl>
    <w:lvl w:ilvl="5" w:tplc="4009001B" w:tentative="1">
      <w:start w:val="1"/>
      <w:numFmt w:val="lowerRoman"/>
      <w:lvlText w:val="%6."/>
      <w:lvlJc w:val="right"/>
      <w:pPr>
        <w:ind w:left="5361" w:hanging="180"/>
      </w:pPr>
    </w:lvl>
    <w:lvl w:ilvl="6" w:tplc="4009000F" w:tentative="1">
      <w:start w:val="1"/>
      <w:numFmt w:val="decimal"/>
      <w:lvlText w:val="%7."/>
      <w:lvlJc w:val="left"/>
      <w:pPr>
        <w:ind w:left="6081" w:hanging="360"/>
      </w:pPr>
    </w:lvl>
    <w:lvl w:ilvl="7" w:tplc="40090019" w:tentative="1">
      <w:start w:val="1"/>
      <w:numFmt w:val="lowerLetter"/>
      <w:lvlText w:val="%8."/>
      <w:lvlJc w:val="left"/>
      <w:pPr>
        <w:ind w:left="6801" w:hanging="360"/>
      </w:pPr>
    </w:lvl>
    <w:lvl w:ilvl="8" w:tplc="4009001B" w:tentative="1">
      <w:start w:val="1"/>
      <w:numFmt w:val="lowerRoman"/>
      <w:lvlText w:val="%9."/>
      <w:lvlJc w:val="right"/>
      <w:pPr>
        <w:ind w:left="7521" w:hanging="180"/>
      </w:pPr>
    </w:lvl>
  </w:abstractNum>
  <w:abstractNum w:abstractNumId="10" w15:restartNumberingAfterBreak="0">
    <w:nsid w:val="514931AE"/>
    <w:multiLevelType w:val="hybridMultilevel"/>
    <w:tmpl w:val="3E1AD7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0540E7"/>
    <w:multiLevelType w:val="hybridMultilevel"/>
    <w:tmpl w:val="72C098CE"/>
    <w:lvl w:ilvl="0" w:tplc="8E0A81F6">
      <w:start w:val="1"/>
      <w:numFmt w:val="lowerRoman"/>
      <w:lvlText w:val="%1."/>
      <w:lvlJc w:val="right"/>
      <w:pPr>
        <w:ind w:left="1041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761" w:hanging="360"/>
      </w:pPr>
    </w:lvl>
    <w:lvl w:ilvl="2" w:tplc="4009001B" w:tentative="1">
      <w:start w:val="1"/>
      <w:numFmt w:val="lowerRoman"/>
      <w:lvlText w:val="%3."/>
      <w:lvlJc w:val="right"/>
      <w:pPr>
        <w:ind w:left="2481" w:hanging="180"/>
      </w:pPr>
    </w:lvl>
    <w:lvl w:ilvl="3" w:tplc="4009000F" w:tentative="1">
      <w:start w:val="1"/>
      <w:numFmt w:val="decimal"/>
      <w:lvlText w:val="%4."/>
      <w:lvlJc w:val="left"/>
      <w:pPr>
        <w:ind w:left="3201" w:hanging="360"/>
      </w:pPr>
    </w:lvl>
    <w:lvl w:ilvl="4" w:tplc="40090019" w:tentative="1">
      <w:start w:val="1"/>
      <w:numFmt w:val="lowerLetter"/>
      <w:lvlText w:val="%5."/>
      <w:lvlJc w:val="left"/>
      <w:pPr>
        <w:ind w:left="3921" w:hanging="360"/>
      </w:pPr>
    </w:lvl>
    <w:lvl w:ilvl="5" w:tplc="4009001B" w:tentative="1">
      <w:start w:val="1"/>
      <w:numFmt w:val="lowerRoman"/>
      <w:lvlText w:val="%6."/>
      <w:lvlJc w:val="right"/>
      <w:pPr>
        <w:ind w:left="4641" w:hanging="180"/>
      </w:pPr>
    </w:lvl>
    <w:lvl w:ilvl="6" w:tplc="4009000F" w:tentative="1">
      <w:start w:val="1"/>
      <w:numFmt w:val="decimal"/>
      <w:lvlText w:val="%7."/>
      <w:lvlJc w:val="left"/>
      <w:pPr>
        <w:ind w:left="5361" w:hanging="360"/>
      </w:pPr>
    </w:lvl>
    <w:lvl w:ilvl="7" w:tplc="40090019" w:tentative="1">
      <w:start w:val="1"/>
      <w:numFmt w:val="lowerLetter"/>
      <w:lvlText w:val="%8."/>
      <w:lvlJc w:val="left"/>
      <w:pPr>
        <w:ind w:left="6081" w:hanging="360"/>
      </w:pPr>
    </w:lvl>
    <w:lvl w:ilvl="8" w:tplc="4009001B" w:tentative="1">
      <w:start w:val="1"/>
      <w:numFmt w:val="lowerRoman"/>
      <w:lvlText w:val="%9."/>
      <w:lvlJc w:val="right"/>
      <w:pPr>
        <w:ind w:left="6801" w:hanging="180"/>
      </w:pPr>
    </w:lvl>
  </w:abstractNum>
  <w:abstractNum w:abstractNumId="12" w15:restartNumberingAfterBreak="0">
    <w:nsid w:val="5D251070"/>
    <w:multiLevelType w:val="hybridMultilevel"/>
    <w:tmpl w:val="DB1C81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9C4175"/>
    <w:multiLevelType w:val="hybridMultilevel"/>
    <w:tmpl w:val="F3EE8D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991FC8"/>
    <w:multiLevelType w:val="hybridMultilevel"/>
    <w:tmpl w:val="D25C9C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4704DD"/>
    <w:multiLevelType w:val="hybridMultilevel"/>
    <w:tmpl w:val="60FAB3DC"/>
    <w:lvl w:ilvl="0" w:tplc="4009001B">
      <w:start w:val="1"/>
      <w:numFmt w:val="lowerRoman"/>
      <w:lvlText w:val="%1."/>
      <w:lvlJc w:val="right"/>
      <w:pPr>
        <w:ind w:left="1041" w:hanging="360"/>
      </w:pPr>
    </w:lvl>
    <w:lvl w:ilvl="1" w:tplc="40090019" w:tentative="1">
      <w:start w:val="1"/>
      <w:numFmt w:val="lowerLetter"/>
      <w:lvlText w:val="%2."/>
      <w:lvlJc w:val="left"/>
      <w:pPr>
        <w:ind w:left="1761" w:hanging="360"/>
      </w:pPr>
    </w:lvl>
    <w:lvl w:ilvl="2" w:tplc="4009001B" w:tentative="1">
      <w:start w:val="1"/>
      <w:numFmt w:val="lowerRoman"/>
      <w:lvlText w:val="%3."/>
      <w:lvlJc w:val="right"/>
      <w:pPr>
        <w:ind w:left="2481" w:hanging="180"/>
      </w:pPr>
    </w:lvl>
    <w:lvl w:ilvl="3" w:tplc="4009000F" w:tentative="1">
      <w:start w:val="1"/>
      <w:numFmt w:val="decimal"/>
      <w:lvlText w:val="%4."/>
      <w:lvlJc w:val="left"/>
      <w:pPr>
        <w:ind w:left="3201" w:hanging="360"/>
      </w:pPr>
    </w:lvl>
    <w:lvl w:ilvl="4" w:tplc="40090019" w:tentative="1">
      <w:start w:val="1"/>
      <w:numFmt w:val="lowerLetter"/>
      <w:lvlText w:val="%5."/>
      <w:lvlJc w:val="left"/>
      <w:pPr>
        <w:ind w:left="3921" w:hanging="360"/>
      </w:pPr>
    </w:lvl>
    <w:lvl w:ilvl="5" w:tplc="4009001B" w:tentative="1">
      <w:start w:val="1"/>
      <w:numFmt w:val="lowerRoman"/>
      <w:lvlText w:val="%6."/>
      <w:lvlJc w:val="right"/>
      <w:pPr>
        <w:ind w:left="4641" w:hanging="180"/>
      </w:pPr>
    </w:lvl>
    <w:lvl w:ilvl="6" w:tplc="4009000F" w:tentative="1">
      <w:start w:val="1"/>
      <w:numFmt w:val="decimal"/>
      <w:lvlText w:val="%7."/>
      <w:lvlJc w:val="left"/>
      <w:pPr>
        <w:ind w:left="5361" w:hanging="360"/>
      </w:pPr>
    </w:lvl>
    <w:lvl w:ilvl="7" w:tplc="40090019" w:tentative="1">
      <w:start w:val="1"/>
      <w:numFmt w:val="lowerLetter"/>
      <w:lvlText w:val="%8."/>
      <w:lvlJc w:val="left"/>
      <w:pPr>
        <w:ind w:left="6081" w:hanging="360"/>
      </w:pPr>
    </w:lvl>
    <w:lvl w:ilvl="8" w:tplc="4009001B" w:tentative="1">
      <w:start w:val="1"/>
      <w:numFmt w:val="lowerRoman"/>
      <w:lvlText w:val="%9."/>
      <w:lvlJc w:val="right"/>
      <w:pPr>
        <w:ind w:left="6801" w:hanging="180"/>
      </w:pPr>
    </w:lvl>
  </w:abstractNum>
  <w:abstractNum w:abstractNumId="16" w15:restartNumberingAfterBreak="0">
    <w:nsid w:val="786517BF"/>
    <w:multiLevelType w:val="hybridMultilevel"/>
    <w:tmpl w:val="719E5A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C9F3FE3"/>
    <w:multiLevelType w:val="hybridMultilevel"/>
    <w:tmpl w:val="448284C8"/>
    <w:lvl w:ilvl="0" w:tplc="40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8" w15:restartNumberingAfterBreak="0">
    <w:nsid w:val="7D450C4D"/>
    <w:multiLevelType w:val="multilevel"/>
    <w:tmpl w:val="27680B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hint="default"/>
      </w:rPr>
    </w:lvl>
  </w:abstractNum>
  <w:num w:numId="1">
    <w:abstractNumId w:val="4"/>
  </w:num>
  <w:num w:numId="2">
    <w:abstractNumId w:val="16"/>
  </w:num>
  <w:num w:numId="3">
    <w:abstractNumId w:val="18"/>
  </w:num>
  <w:num w:numId="4">
    <w:abstractNumId w:val="7"/>
  </w:num>
  <w:num w:numId="5">
    <w:abstractNumId w:val="17"/>
  </w:num>
  <w:num w:numId="6">
    <w:abstractNumId w:val="1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12"/>
  </w:num>
  <w:num w:numId="12">
    <w:abstractNumId w:val="5"/>
  </w:num>
  <w:num w:numId="13">
    <w:abstractNumId w:val="3"/>
  </w:num>
  <w:num w:numId="14">
    <w:abstractNumId w:val="14"/>
  </w:num>
  <w:num w:numId="15">
    <w:abstractNumId w:val="15"/>
  </w:num>
  <w:num w:numId="16">
    <w:abstractNumId w:val="11"/>
  </w:num>
  <w:num w:numId="17">
    <w:abstractNumId w:val="6"/>
  </w:num>
  <w:num w:numId="18">
    <w:abstractNumId w:val="9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85D"/>
    <w:rsid w:val="001A1459"/>
    <w:rsid w:val="002F785D"/>
    <w:rsid w:val="004336A3"/>
    <w:rsid w:val="005375F1"/>
    <w:rsid w:val="008A2C9A"/>
    <w:rsid w:val="00D351AC"/>
    <w:rsid w:val="00F44134"/>
    <w:rsid w:val="00FA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13C94"/>
  <w15:chartTrackingRefBased/>
  <w15:docId w15:val="{23AA6BD4-C645-4CE5-9073-F53244A83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D351AC"/>
    <w:pPr>
      <w:autoSpaceDE w:val="0"/>
      <w:autoSpaceDN w:val="0"/>
      <w:adjustRightInd w:val="0"/>
      <w:spacing w:after="0" w:line="240" w:lineRule="auto"/>
      <w:ind w:left="531" w:hanging="421"/>
      <w:outlineLvl w:val="0"/>
    </w:pPr>
    <w:rPr>
      <w:rFonts w:ascii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  <w:rsid w:val="002F785D"/>
    <w:pPr>
      <w:suppressAutoHyphens/>
      <w:spacing w:after="0"/>
    </w:pPr>
    <w:rPr>
      <w:rFonts w:ascii="Calibri" w:eastAsia="Calibri" w:hAnsi="Calibri" w:cs="SimSun"/>
      <w:lang w:val="en-US"/>
    </w:rPr>
  </w:style>
  <w:style w:type="table" w:styleId="TableGrid">
    <w:name w:val="Table Grid"/>
    <w:basedOn w:val="TableNormal"/>
    <w:uiPriority w:val="59"/>
    <w:rsid w:val="002F785D"/>
    <w:pPr>
      <w:suppressAutoHyphens/>
      <w:spacing w:after="0" w:line="240" w:lineRule="auto"/>
    </w:pPr>
    <w:rPr>
      <w:rFonts w:ascii="Calibri" w:eastAsia="Calibri" w:hAnsi="Calibri" w:cs="SimSun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2F785D"/>
    <w:rPr>
      <w:rFonts w:ascii="TimesNewRomanPS-BoldMT" w:hAnsi="TimesNewRomanPS-BoldMT" w:hint="default"/>
      <w:b/>
      <w:bCs/>
      <w:i w:val="0"/>
      <w:iCs w:val="0"/>
      <w:color w:val="548DD4"/>
      <w:sz w:val="28"/>
      <w:szCs w:val="28"/>
    </w:rPr>
  </w:style>
  <w:style w:type="character" w:customStyle="1" w:styleId="fontstyle11">
    <w:name w:val="fontstyle11"/>
    <w:basedOn w:val="DefaultParagraphFont"/>
    <w:rsid w:val="002F785D"/>
    <w:rPr>
      <w:rFonts w:ascii="TimesNewRomanPSMT" w:hAnsi="TimesNewRomanPSMT" w:hint="default"/>
      <w:b w:val="0"/>
      <w:bCs w:val="0"/>
      <w:i w:val="0"/>
      <w:iCs w:val="0"/>
      <w:color w:val="00000A"/>
      <w:sz w:val="28"/>
      <w:szCs w:val="28"/>
    </w:rPr>
  </w:style>
  <w:style w:type="paragraph" w:styleId="ListParagraph">
    <w:name w:val="List Paragraph"/>
    <w:basedOn w:val="Normal"/>
    <w:uiPriority w:val="34"/>
    <w:qFormat/>
    <w:rsid w:val="002F785D"/>
    <w:pPr>
      <w:ind w:left="720"/>
      <w:contextualSpacing/>
    </w:pPr>
  </w:style>
  <w:style w:type="character" w:customStyle="1" w:styleId="fontstyle31">
    <w:name w:val="fontstyle31"/>
    <w:basedOn w:val="DefaultParagraphFont"/>
    <w:rsid w:val="002F785D"/>
    <w:rPr>
      <w:rFonts w:ascii="Calibri-Bold" w:hAnsi="Calibri-Bold" w:hint="default"/>
      <w:b/>
      <w:bCs/>
      <w:i w:val="0"/>
      <w:iCs w:val="0"/>
      <w:color w:val="00000A"/>
      <w:sz w:val="24"/>
      <w:szCs w:val="24"/>
    </w:rPr>
  </w:style>
  <w:style w:type="character" w:customStyle="1" w:styleId="fontstyle21">
    <w:name w:val="fontstyle21"/>
    <w:basedOn w:val="DefaultParagraphFont"/>
    <w:rsid w:val="002F785D"/>
    <w:rPr>
      <w:rFonts w:ascii="TimesNewRomanPSMT" w:hAnsi="TimesNewRomanPSMT" w:hint="default"/>
      <w:b w:val="0"/>
      <w:bCs w:val="0"/>
      <w:i w:val="0"/>
      <w:iCs w:val="0"/>
      <w:color w:val="00000A"/>
      <w:sz w:val="28"/>
      <w:szCs w:val="28"/>
    </w:rPr>
  </w:style>
  <w:style w:type="character" w:customStyle="1" w:styleId="fontstyle41">
    <w:name w:val="fontstyle41"/>
    <w:basedOn w:val="DefaultParagraphFont"/>
    <w:rsid w:val="00F44134"/>
    <w:rPr>
      <w:rFonts w:ascii="Cambria-Bold" w:hAnsi="Cambria-Bold" w:hint="default"/>
      <w:b/>
      <w:bCs/>
      <w:i w:val="0"/>
      <w:iCs w:val="0"/>
      <w:color w:val="365F91"/>
      <w:sz w:val="28"/>
      <w:szCs w:val="28"/>
    </w:rPr>
  </w:style>
  <w:style w:type="character" w:customStyle="1" w:styleId="fontstyle51">
    <w:name w:val="fontstyle51"/>
    <w:basedOn w:val="DefaultParagraphFont"/>
    <w:rsid w:val="00F44134"/>
    <w:rPr>
      <w:rFonts w:ascii="Calibri" w:hAnsi="Calibri" w:cs="Calibri" w:hint="default"/>
      <w:b w:val="0"/>
      <w:bCs w:val="0"/>
      <w:i w:val="0"/>
      <w:iCs w:val="0"/>
      <w:color w:val="00000A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351A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51A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1"/>
    <w:rsid w:val="00D351AC"/>
    <w:rPr>
      <w:rFonts w:ascii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D351AC"/>
    <w:pPr>
      <w:autoSpaceDE w:val="0"/>
      <w:autoSpaceDN w:val="0"/>
      <w:adjustRightInd w:val="0"/>
      <w:spacing w:after="0" w:line="240" w:lineRule="auto"/>
      <w:ind w:left="831"/>
    </w:pPr>
    <w:rPr>
      <w:rFonts w:ascii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D351AC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51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mysqltutorial.org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18</Pages>
  <Words>1177</Words>
  <Characters>6709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Desai</dc:creator>
  <cp:keywords/>
  <dc:description/>
  <cp:lastModifiedBy>Pratik Desai</cp:lastModifiedBy>
  <cp:revision>1</cp:revision>
  <dcterms:created xsi:type="dcterms:W3CDTF">2021-07-05T12:26:00Z</dcterms:created>
  <dcterms:modified xsi:type="dcterms:W3CDTF">2021-07-05T13:38:00Z</dcterms:modified>
</cp:coreProperties>
</file>